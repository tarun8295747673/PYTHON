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BF76" w14:textId="4EDA2527" w:rsidR="00A9204E" w:rsidRPr="007A327C" w:rsidRDefault="00893CAE" w:rsidP="003920E8">
      <w:pPr>
        <w:pStyle w:val="Caption"/>
        <w:rPr>
          <w:rFonts w:ascii="Aptos" w:hAnsi="Aptos"/>
          <w:sz w:val="72"/>
          <w:szCs w:val="52"/>
        </w:rPr>
      </w:pPr>
      <w:r w:rsidRPr="007A327C">
        <w:rPr>
          <w:rFonts w:ascii="Aptos" w:hAnsi="Aptos"/>
          <w:sz w:val="72"/>
          <w:szCs w:val="52"/>
        </w:rPr>
        <w:t>LOOPS IN PYTHON</w:t>
      </w:r>
    </w:p>
    <w:p w14:paraId="1BEC5746" w14:textId="77777777" w:rsidR="003920E8" w:rsidRPr="007A327C" w:rsidRDefault="003920E8" w:rsidP="003920E8">
      <w:pPr>
        <w:rPr>
          <w:rFonts w:ascii="Aptos" w:hAnsi="Aptos"/>
        </w:rPr>
      </w:pPr>
    </w:p>
    <w:p w14:paraId="1E33830D" w14:textId="77777777" w:rsidR="00893CAE" w:rsidRPr="007A327C" w:rsidRDefault="00893CAE" w:rsidP="00893CAE">
      <w:pPr>
        <w:rPr>
          <w:rFonts w:ascii="Aptos" w:hAnsi="Aptos"/>
          <w:b/>
          <w:bCs/>
          <w:sz w:val="36"/>
          <w:szCs w:val="36"/>
          <w:u w:val="single"/>
          <w:lang w:val="en-IN"/>
        </w:rPr>
      </w:pPr>
      <w:r w:rsidRPr="007A327C">
        <w:rPr>
          <w:rFonts w:ascii="Aptos" w:hAnsi="Aptos"/>
          <w:b/>
          <w:bCs/>
          <w:sz w:val="36"/>
          <w:szCs w:val="36"/>
          <w:u w:val="single"/>
          <w:lang w:val="en-IN"/>
        </w:rPr>
        <w:t>Loops in Python – For, While and Nested Loops</w:t>
      </w:r>
    </w:p>
    <w:p w14:paraId="4D1C16D3" w14:textId="77777777" w:rsidR="00893CAE" w:rsidRPr="007A327C" w:rsidRDefault="00893CAE" w:rsidP="00893CAE">
      <w:pPr>
        <w:rPr>
          <w:rFonts w:ascii="Aptos" w:hAnsi="Aptos"/>
        </w:rPr>
      </w:pPr>
    </w:p>
    <w:p w14:paraId="7C7C9F4E" w14:textId="0D79641F" w:rsidR="00893CAE" w:rsidRPr="007A327C" w:rsidRDefault="00893CAE" w:rsidP="00893CAE">
      <w:pPr>
        <w:rPr>
          <w:rFonts w:ascii="Aptos" w:hAnsi="Aptos"/>
        </w:rPr>
      </w:pPr>
      <w:r w:rsidRPr="007A327C">
        <w:rPr>
          <w:rFonts w:ascii="Aptos" w:hAnsi="Aptos"/>
        </w:rPr>
        <w:t>Python programming language provides two types of Python loops checking time. In this article, we will look at Python loops and understand their working with the help of example – </w:t>
      </w:r>
      <w:r w:rsidRPr="007A327C">
        <w:rPr>
          <w:rFonts w:ascii="Aptos" w:hAnsi="Aptos"/>
          <w:b/>
          <w:bCs/>
        </w:rPr>
        <w:t>For loop</w:t>
      </w:r>
      <w:r w:rsidRPr="007A327C">
        <w:rPr>
          <w:rFonts w:ascii="Aptos" w:hAnsi="Aptos"/>
        </w:rPr>
        <w:t> and </w:t>
      </w:r>
      <w:r w:rsidRPr="007A327C">
        <w:rPr>
          <w:rFonts w:ascii="Aptos" w:hAnsi="Aptos"/>
          <w:b/>
          <w:bCs/>
        </w:rPr>
        <w:t>While loop</w:t>
      </w:r>
      <w:r w:rsidRPr="007A327C">
        <w:rPr>
          <w:rFonts w:ascii="Aptos" w:hAnsi="Aptos"/>
        </w:rPr>
        <w:t> to handle looping requirements. Loops in Python provides three ways for executing the loops.</w:t>
      </w:r>
    </w:p>
    <w:p w14:paraId="50A7177B" w14:textId="77777777" w:rsidR="00893CAE" w:rsidRPr="007A327C" w:rsidRDefault="00893CAE" w:rsidP="00893CAE">
      <w:pPr>
        <w:rPr>
          <w:rFonts w:ascii="Aptos" w:hAnsi="Aptos"/>
        </w:rPr>
      </w:pPr>
    </w:p>
    <w:p w14:paraId="7FB112F6" w14:textId="77777777" w:rsidR="00893CAE" w:rsidRPr="007A327C" w:rsidRDefault="00893CAE" w:rsidP="00893CAE">
      <w:pPr>
        <w:rPr>
          <w:rFonts w:ascii="Aptos" w:hAnsi="Aptos"/>
          <w:b/>
          <w:bCs/>
          <w:sz w:val="28"/>
          <w:szCs w:val="28"/>
          <w:lang w:val="en-IN"/>
        </w:rPr>
      </w:pPr>
      <w:r w:rsidRPr="007A327C">
        <w:rPr>
          <w:rFonts w:ascii="Aptos" w:hAnsi="Aptos"/>
          <w:b/>
          <w:bCs/>
          <w:sz w:val="28"/>
          <w:szCs w:val="28"/>
          <w:lang w:val="en-IN"/>
        </w:rPr>
        <w:t>While Loop in Python</w:t>
      </w:r>
    </w:p>
    <w:p w14:paraId="47315A3B" w14:textId="77777777" w:rsidR="00893CAE" w:rsidRPr="007A327C" w:rsidRDefault="00893CAE" w:rsidP="00893CAE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t>In </w:t>
      </w:r>
      <w:hyperlink r:id="rId8" w:history="1">
        <w:r w:rsidRPr="007A327C">
          <w:rPr>
            <w:rStyle w:val="Hyperlink"/>
            <w:rFonts w:ascii="Aptos" w:hAnsi="Aptos"/>
            <w:lang w:val="en-IN"/>
          </w:rPr>
          <w:t>Python</w:t>
        </w:r>
      </w:hyperlink>
      <w:r w:rsidRPr="007A327C">
        <w:rPr>
          <w:rFonts w:ascii="Aptos" w:hAnsi="Aptos"/>
          <w:lang w:val="en-IN"/>
        </w:rPr>
        <w:t>, a </w:t>
      </w:r>
      <w:hyperlink r:id="rId9" w:history="1">
        <w:r w:rsidRPr="007A327C">
          <w:rPr>
            <w:rStyle w:val="Hyperlink"/>
            <w:rFonts w:ascii="Aptos" w:hAnsi="Aptos"/>
            <w:lang w:val="en-IN"/>
          </w:rPr>
          <w:t>while loop</w:t>
        </w:r>
      </w:hyperlink>
      <w:r w:rsidRPr="007A327C">
        <w:rPr>
          <w:rFonts w:ascii="Aptos" w:hAnsi="Aptos"/>
          <w:lang w:val="en-IN"/>
        </w:rPr>
        <w:t> is used to execute a block of statements repeatedly until a given condition is satisfied. When the condition becomes false, the line immediately after the loop in the program is executed.</w:t>
      </w:r>
    </w:p>
    <w:p w14:paraId="4B5F74CE" w14:textId="77777777" w:rsidR="00893CAE" w:rsidRPr="007A327C" w:rsidRDefault="00893CAE" w:rsidP="00893CAE">
      <w:pPr>
        <w:rPr>
          <w:rFonts w:ascii="Aptos" w:hAnsi="Aptos"/>
          <w:b/>
          <w:bCs/>
          <w:lang w:val="en-IN"/>
        </w:rPr>
      </w:pPr>
      <w:r w:rsidRPr="007A327C">
        <w:rPr>
          <w:rFonts w:ascii="Aptos" w:hAnsi="Aptos"/>
          <w:b/>
          <w:bCs/>
          <w:lang w:val="en-IN"/>
        </w:rPr>
        <w:t>Python While Loop Syntax:</w:t>
      </w:r>
    </w:p>
    <w:p w14:paraId="2810E7D7" w14:textId="77777777" w:rsidR="00893CAE" w:rsidRPr="007A327C" w:rsidRDefault="00893CAE" w:rsidP="00893CAE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t>while expression:</w:t>
      </w:r>
      <w:r w:rsidRPr="007A327C">
        <w:rPr>
          <w:rFonts w:ascii="Aptos" w:hAnsi="Aptos"/>
          <w:lang w:val="en-IN"/>
        </w:rPr>
        <w:br/>
        <w:t xml:space="preserve">    statement(s)</w:t>
      </w:r>
    </w:p>
    <w:p w14:paraId="3E0CC940" w14:textId="77777777" w:rsidR="00893CAE" w:rsidRPr="007A327C" w:rsidRDefault="00893CAE" w:rsidP="00893CAE">
      <w:pPr>
        <w:rPr>
          <w:rFonts w:ascii="Aptos" w:hAnsi="Aptos"/>
          <w:lang w:val="en-IN"/>
        </w:rPr>
      </w:pPr>
    </w:p>
    <w:p w14:paraId="17313A3B" w14:textId="77777777" w:rsidR="00893CAE" w:rsidRPr="007A327C" w:rsidRDefault="00893CAE" w:rsidP="00893CAE">
      <w:pPr>
        <w:rPr>
          <w:rFonts w:ascii="Aptos" w:hAnsi="Aptos"/>
          <w:b/>
          <w:bCs/>
          <w:lang w:val="en-IN"/>
        </w:rPr>
      </w:pPr>
      <w:r w:rsidRPr="007A327C">
        <w:rPr>
          <w:rFonts w:ascii="Aptos" w:hAnsi="Aptos"/>
          <w:b/>
          <w:bCs/>
          <w:lang w:val="en-IN"/>
        </w:rPr>
        <w:t>Example of Python While Loop </w:t>
      </w:r>
    </w:p>
    <w:p w14:paraId="56939E68" w14:textId="0B42B3C9" w:rsidR="00893CAE" w:rsidRPr="007A327C" w:rsidRDefault="00893CAE" w:rsidP="00893CAE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t>Let’s see a simple example of a while loop in Python. The given Python code uses a </w:t>
      </w:r>
      <w:r w:rsidRPr="007A327C">
        <w:rPr>
          <w:rFonts w:ascii="Aptos" w:hAnsi="Aptos"/>
          <w:b/>
          <w:bCs/>
          <w:lang w:val="en-IN"/>
        </w:rPr>
        <w:t>‘while'</w:t>
      </w:r>
      <w:r w:rsidRPr="007A327C">
        <w:rPr>
          <w:rFonts w:ascii="Aptos" w:hAnsi="Aptos"/>
          <w:lang w:val="en-IN"/>
        </w:rPr>
        <w:t> loop to print </w:t>
      </w:r>
      <w:r w:rsidRPr="007A327C">
        <w:rPr>
          <w:rFonts w:ascii="Aptos" w:hAnsi="Aptos"/>
          <w:b/>
          <w:bCs/>
          <w:lang w:val="en-IN"/>
        </w:rPr>
        <w:t>“</w:t>
      </w:r>
      <w:proofErr w:type="spellStart"/>
      <w:r w:rsidRPr="007A327C">
        <w:rPr>
          <w:rFonts w:ascii="Aptos" w:hAnsi="Aptos"/>
          <w:b/>
          <w:bCs/>
          <w:lang w:val="en-IN"/>
        </w:rPr>
        <w:t>CodroidHub</w:t>
      </w:r>
      <w:proofErr w:type="spellEnd"/>
      <w:r w:rsidRPr="007A327C">
        <w:rPr>
          <w:rFonts w:ascii="Aptos" w:hAnsi="Aptos"/>
          <w:b/>
          <w:bCs/>
          <w:lang w:val="en-IN"/>
        </w:rPr>
        <w:t>” </w:t>
      </w:r>
      <w:r w:rsidRPr="007A327C">
        <w:rPr>
          <w:rFonts w:ascii="Aptos" w:hAnsi="Aptos"/>
          <w:lang w:val="en-IN"/>
        </w:rPr>
        <w:t>three times by incrementing a variable called </w:t>
      </w:r>
      <w:r w:rsidRPr="007A327C">
        <w:rPr>
          <w:rFonts w:ascii="Aptos" w:hAnsi="Aptos"/>
          <w:b/>
          <w:bCs/>
          <w:lang w:val="en-IN"/>
        </w:rPr>
        <w:t>‘count'</w:t>
      </w:r>
      <w:r w:rsidRPr="007A327C">
        <w:rPr>
          <w:rFonts w:ascii="Aptos" w:hAnsi="Aptos"/>
          <w:lang w:val="en-IN"/>
        </w:rPr>
        <w:t> from 1 to 3.</w:t>
      </w:r>
    </w:p>
    <w:p w14:paraId="77570F32" w14:textId="77777777" w:rsidR="00893CAE" w:rsidRPr="007A327C" w:rsidRDefault="00893CAE" w:rsidP="00893CAE">
      <w:pPr>
        <w:rPr>
          <w:rFonts w:ascii="Aptos" w:hAnsi="Aptos"/>
          <w:lang w:val="en-IN"/>
        </w:rPr>
      </w:pPr>
    </w:p>
    <w:p w14:paraId="11B681C2" w14:textId="175CB1E6" w:rsidR="00893CAE" w:rsidRPr="007A327C" w:rsidRDefault="009627BF" w:rsidP="00893CAE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drawing>
          <wp:inline distT="0" distB="0" distL="0" distR="0" wp14:anchorId="5A21897D" wp14:editId="65142B2D">
            <wp:extent cx="4808220" cy="3498586"/>
            <wp:effectExtent l="0" t="0" r="0" b="6985"/>
            <wp:docPr id="214137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4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607" cy="35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9AB" w14:textId="77777777" w:rsidR="00893CAE" w:rsidRPr="007A327C" w:rsidRDefault="00893CAE" w:rsidP="00893CAE">
      <w:pPr>
        <w:rPr>
          <w:rFonts w:ascii="Aptos" w:hAnsi="Aptos"/>
          <w:b/>
          <w:bCs/>
        </w:rPr>
      </w:pPr>
    </w:p>
    <w:p w14:paraId="4CB1F853" w14:textId="77777777" w:rsidR="00893CAE" w:rsidRPr="007A327C" w:rsidRDefault="00893CAE" w:rsidP="00893CAE">
      <w:pPr>
        <w:rPr>
          <w:rFonts w:ascii="Aptos" w:hAnsi="Aptos"/>
          <w:b/>
          <w:bCs/>
        </w:rPr>
      </w:pPr>
    </w:p>
    <w:p w14:paraId="10016EDA" w14:textId="77777777" w:rsidR="00893CAE" w:rsidRPr="007A327C" w:rsidRDefault="00893CAE" w:rsidP="00893CAE">
      <w:pPr>
        <w:rPr>
          <w:rFonts w:ascii="Aptos" w:hAnsi="Aptos"/>
          <w:b/>
          <w:bCs/>
        </w:rPr>
      </w:pPr>
    </w:p>
    <w:p w14:paraId="68BB3E2C" w14:textId="694D2767" w:rsidR="00893CAE" w:rsidRPr="007A327C" w:rsidRDefault="00893CAE" w:rsidP="00893CAE">
      <w:pPr>
        <w:rPr>
          <w:rFonts w:ascii="Aptos" w:hAnsi="Aptos"/>
          <w:b/>
          <w:bCs/>
          <w:sz w:val="28"/>
          <w:szCs w:val="28"/>
        </w:rPr>
      </w:pPr>
      <w:r w:rsidRPr="007A327C">
        <w:rPr>
          <w:rFonts w:ascii="Aptos" w:hAnsi="Aptos"/>
          <w:b/>
          <w:bCs/>
          <w:sz w:val="28"/>
          <w:szCs w:val="28"/>
        </w:rPr>
        <w:t>Output</w:t>
      </w:r>
      <w:r w:rsidR="00891B08" w:rsidRPr="007A327C">
        <w:rPr>
          <w:rFonts w:ascii="Aptos" w:hAnsi="Aptos"/>
          <w:b/>
          <w:bCs/>
          <w:sz w:val="28"/>
          <w:szCs w:val="28"/>
        </w:rPr>
        <w:t>:</w:t>
      </w:r>
    </w:p>
    <w:p w14:paraId="73992EFE" w14:textId="77777777" w:rsidR="00893CAE" w:rsidRPr="007A327C" w:rsidRDefault="00893CAE" w:rsidP="00893CAE">
      <w:pPr>
        <w:rPr>
          <w:rFonts w:ascii="Aptos" w:hAnsi="Aptos"/>
        </w:rPr>
      </w:pPr>
    </w:p>
    <w:p w14:paraId="0C6D5F75" w14:textId="1F492EAB" w:rsidR="00893CAE" w:rsidRPr="007A327C" w:rsidRDefault="009627BF" w:rsidP="00893CAE">
      <w:pPr>
        <w:rPr>
          <w:rFonts w:ascii="Aptos" w:hAnsi="Aptos"/>
        </w:rPr>
      </w:pPr>
      <w:r w:rsidRPr="007A327C">
        <w:rPr>
          <w:rFonts w:ascii="Aptos" w:hAnsi="Aptos"/>
        </w:rPr>
        <w:drawing>
          <wp:inline distT="0" distB="0" distL="0" distR="0" wp14:anchorId="55900EEA" wp14:editId="3DF74398">
            <wp:extent cx="4594860" cy="1796568"/>
            <wp:effectExtent l="0" t="0" r="0" b="0"/>
            <wp:docPr id="39308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86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477" cy="18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1086" w14:textId="77777777" w:rsidR="00893CAE" w:rsidRPr="007A327C" w:rsidRDefault="00893CAE" w:rsidP="00893CAE">
      <w:pPr>
        <w:rPr>
          <w:rFonts w:ascii="Aptos" w:hAnsi="Aptos"/>
        </w:rPr>
      </w:pPr>
    </w:p>
    <w:p w14:paraId="7AC09FBC" w14:textId="77777777" w:rsidR="00893CAE" w:rsidRPr="007A327C" w:rsidRDefault="00893CAE" w:rsidP="00893CAE">
      <w:pPr>
        <w:rPr>
          <w:rFonts w:ascii="Aptos" w:hAnsi="Aptos"/>
          <w:b/>
          <w:bCs/>
          <w:sz w:val="28"/>
          <w:szCs w:val="28"/>
          <w:lang w:val="en-IN"/>
        </w:rPr>
      </w:pPr>
      <w:r w:rsidRPr="007A327C">
        <w:rPr>
          <w:rFonts w:ascii="Aptos" w:hAnsi="Aptos"/>
          <w:b/>
          <w:bCs/>
          <w:sz w:val="28"/>
          <w:szCs w:val="28"/>
          <w:lang w:val="en-IN"/>
        </w:rPr>
        <w:t>Using else statement with While Loop in Python</w:t>
      </w:r>
    </w:p>
    <w:p w14:paraId="1DE589BA" w14:textId="45C6FB14" w:rsidR="00861326" w:rsidRPr="007A327C" w:rsidRDefault="00861326" w:rsidP="00893CAE">
      <w:pPr>
        <w:rPr>
          <w:rFonts w:ascii="Aptos" w:hAnsi="Aptos"/>
          <w:lang w:val="en-IN"/>
        </w:rPr>
      </w:pPr>
      <w:r w:rsidRPr="007A327C">
        <w:rPr>
          <w:rFonts w:ascii="Aptos" w:hAnsi="Aptos"/>
        </w:rPr>
        <w:t>The else clause is only executed when your while condition becomes false. If you break out of the loop, or if an exception is raised, it won’t be executed.</w:t>
      </w:r>
    </w:p>
    <w:p w14:paraId="5DFE4664" w14:textId="77777777" w:rsidR="00861326" w:rsidRPr="007A327C" w:rsidRDefault="00861326" w:rsidP="00861326">
      <w:pPr>
        <w:rPr>
          <w:rFonts w:ascii="Aptos" w:hAnsi="Aptos"/>
          <w:b/>
          <w:bCs/>
          <w:sz w:val="24"/>
          <w:szCs w:val="24"/>
          <w:lang w:val="en-IN"/>
        </w:rPr>
      </w:pPr>
      <w:r w:rsidRPr="007A327C">
        <w:rPr>
          <w:rFonts w:ascii="Aptos" w:hAnsi="Aptos"/>
          <w:b/>
          <w:bCs/>
          <w:sz w:val="24"/>
          <w:szCs w:val="24"/>
          <w:lang w:val="en-IN"/>
        </w:rPr>
        <w:t>Examples of While Loop with else statement:</w:t>
      </w:r>
    </w:p>
    <w:p w14:paraId="7EDF492F" w14:textId="77777777" w:rsidR="00861326" w:rsidRPr="007A327C" w:rsidRDefault="00861326" w:rsidP="00861326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t>Here is an example of while loop with else statement in Python:</w:t>
      </w:r>
    </w:p>
    <w:p w14:paraId="57078EA1" w14:textId="282713E8" w:rsidR="00861326" w:rsidRPr="007A327C" w:rsidRDefault="00861326" w:rsidP="00861326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t>The code prints “</w:t>
      </w:r>
      <w:proofErr w:type="spellStart"/>
      <w:r w:rsidRPr="007A327C">
        <w:rPr>
          <w:rFonts w:ascii="Aptos" w:hAnsi="Aptos"/>
          <w:lang w:val="en-IN"/>
        </w:rPr>
        <w:t>CodroidHub</w:t>
      </w:r>
      <w:proofErr w:type="spellEnd"/>
      <w:r w:rsidRPr="007A327C">
        <w:rPr>
          <w:rFonts w:ascii="Aptos" w:hAnsi="Aptos"/>
          <w:lang w:val="en-IN"/>
        </w:rPr>
        <w:t>” three times using a ‘while' loop and then, after the loop, it prints “In Else Block” because there is an “else” block associated with the ‘while' loop</w:t>
      </w:r>
    </w:p>
    <w:p w14:paraId="28A41083" w14:textId="77777777" w:rsidR="00861326" w:rsidRPr="007A327C" w:rsidRDefault="00861326" w:rsidP="00861326">
      <w:pPr>
        <w:rPr>
          <w:rFonts w:ascii="Aptos" w:hAnsi="Aptos"/>
          <w:lang w:val="en-IN"/>
        </w:rPr>
      </w:pPr>
    </w:p>
    <w:p w14:paraId="1481E1BF" w14:textId="05581316" w:rsidR="00861326" w:rsidRPr="007A327C" w:rsidRDefault="009C2FD4" w:rsidP="00861326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drawing>
          <wp:inline distT="0" distB="0" distL="0" distR="0" wp14:anchorId="1EE0DC35" wp14:editId="1394781A">
            <wp:extent cx="4953000" cy="2456256"/>
            <wp:effectExtent l="0" t="0" r="0" b="1270"/>
            <wp:docPr id="30339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94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85" cy="24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EA4" w14:textId="77777777" w:rsidR="00893CAE" w:rsidRPr="007A327C" w:rsidRDefault="00893CAE" w:rsidP="00893CAE">
      <w:pPr>
        <w:rPr>
          <w:rFonts w:ascii="Aptos" w:hAnsi="Aptos"/>
          <w:b/>
          <w:bCs/>
          <w:sz w:val="28"/>
          <w:szCs w:val="28"/>
          <w:lang w:val="en-IN"/>
        </w:rPr>
      </w:pPr>
    </w:p>
    <w:p w14:paraId="140E0ADD" w14:textId="77777777" w:rsidR="00861326" w:rsidRPr="007A327C" w:rsidRDefault="00861326" w:rsidP="00893CAE">
      <w:pPr>
        <w:rPr>
          <w:rFonts w:ascii="Aptos" w:hAnsi="Aptos"/>
          <w:b/>
          <w:bCs/>
        </w:rPr>
      </w:pPr>
    </w:p>
    <w:p w14:paraId="2C9F758A" w14:textId="77777777" w:rsidR="007E33B8" w:rsidRPr="007A327C" w:rsidRDefault="007E33B8" w:rsidP="00893CAE">
      <w:pPr>
        <w:rPr>
          <w:rFonts w:ascii="Aptos" w:hAnsi="Aptos"/>
          <w:b/>
          <w:bCs/>
        </w:rPr>
      </w:pPr>
    </w:p>
    <w:p w14:paraId="5B5C4494" w14:textId="77777777" w:rsidR="00861326" w:rsidRPr="007A327C" w:rsidRDefault="00861326" w:rsidP="00893CAE">
      <w:pPr>
        <w:rPr>
          <w:rFonts w:ascii="Aptos" w:hAnsi="Aptos"/>
          <w:b/>
          <w:bCs/>
        </w:rPr>
      </w:pPr>
    </w:p>
    <w:p w14:paraId="2E3FBBFE" w14:textId="68885734" w:rsidR="00891B08" w:rsidRPr="007A327C" w:rsidRDefault="00861326" w:rsidP="00893CAE">
      <w:pPr>
        <w:rPr>
          <w:rFonts w:ascii="Aptos" w:hAnsi="Aptos"/>
          <w:b/>
          <w:bCs/>
          <w:sz w:val="28"/>
          <w:szCs w:val="28"/>
        </w:rPr>
      </w:pPr>
      <w:r w:rsidRPr="007A327C">
        <w:rPr>
          <w:rFonts w:ascii="Aptos" w:hAnsi="Aptos"/>
          <w:b/>
          <w:bCs/>
          <w:sz w:val="28"/>
          <w:szCs w:val="28"/>
        </w:rPr>
        <w:t>Output:</w:t>
      </w:r>
    </w:p>
    <w:p w14:paraId="0EB26218" w14:textId="77777777" w:rsidR="00861326" w:rsidRPr="007A327C" w:rsidRDefault="00861326" w:rsidP="00893CAE">
      <w:pPr>
        <w:rPr>
          <w:rFonts w:ascii="Aptos" w:hAnsi="Aptos"/>
        </w:rPr>
      </w:pPr>
    </w:p>
    <w:p w14:paraId="70618905" w14:textId="078A66D7" w:rsidR="00861326" w:rsidRPr="007A327C" w:rsidRDefault="007E33B8" w:rsidP="00893CAE">
      <w:pPr>
        <w:rPr>
          <w:rFonts w:ascii="Aptos" w:hAnsi="Aptos"/>
        </w:rPr>
      </w:pPr>
      <w:r w:rsidRPr="007A327C">
        <w:rPr>
          <w:rFonts w:ascii="Aptos" w:hAnsi="Aptos"/>
        </w:rPr>
        <w:lastRenderedPageBreak/>
        <w:drawing>
          <wp:inline distT="0" distB="0" distL="0" distR="0" wp14:anchorId="6397FBFA" wp14:editId="2B8C003A">
            <wp:extent cx="2636520" cy="1912201"/>
            <wp:effectExtent l="0" t="0" r="0" b="0"/>
            <wp:docPr id="198693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0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9401" cy="19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8E0F" w14:textId="77777777" w:rsidR="00861326" w:rsidRPr="007A327C" w:rsidRDefault="00861326" w:rsidP="00893CAE">
      <w:pPr>
        <w:rPr>
          <w:rFonts w:ascii="Aptos" w:hAnsi="Aptos"/>
        </w:rPr>
      </w:pPr>
    </w:p>
    <w:p w14:paraId="3831E439" w14:textId="77777777" w:rsidR="00861326" w:rsidRPr="007A327C" w:rsidRDefault="00861326" w:rsidP="00861326">
      <w:pPr>
        <w:rPr>
          <w:rFonts w:ascii="Aptos" w:hAnsi="Aptos"/>
          <w:b/>
          <w:bCs/>
          <w:sz w:val="32"/>
          <w:szCs w:val="32"/>
          <w:lang w:val="en-IN"/>
        </w:rPr>
      </w:pPr>
      <w:r w:rsidRPr="007A327C">
        <w:rPr>
          <w:rFonts w:ascii="Aptos" w:hAnsi="Aptos"/>
          <w:b/>
          <w:bCs/>
          <w:sz w:val="32"/>
          <w:szCs w:val="32"/>
          <w:lang w:val="en-IN"/>
        </w:rPr>
        <w:t>For Loop in Python</w:t>
      </w:r>
    </w:p>
    <w:p w14:paraId="6D0D3698" w14:textId="77777777" w:rsidR="00861326" w:rsidRPr="007A327C" w:rsidRDefault="00000000" w:rsidP="00861326">
      <w:pPr>
        <w:rPr>
          <w:rFonts w:ascii="Aptos" w:hAnsi="Aptos"/>
          <w:lang w:val="en-IN"/>
        </w:rPr>
      </w:pPr>
      <w:hyperlink r:id="rId14" w:history="1">
        <w:r w:rsidR="00861326" w:rsidRPr="007A327C">
          <w:rPr>
            <w:rStyle w:val="Hyperlink"/>
            <w:rFonts w:ascii="Aptos" w:hAnsi="Aptos"/>
            <w:lang w:val="en-IN"/>
          </w:rPr>
          <w:t>For loops</w:t>
        </w:r>
      </w:hyperlink>
      <w:r w:rsidR="00861326" w:rsidRPr="007A327C">
        <w:rPr>
          <w:rFonts w:ascii="Aptos" w:hAnsi="Aptos"/>
          <w:lang w:val="en-IN"/>
        </w:rPr>
        <w:t> are used for sequential traversal. For example: traversing a </w:t>
      </w:r>
      <w:hyperlink r:id="rId15" w:history="1">
        <w:r w:rsidR="00861326" w:rsidRPr="007A327C">
          <w:rPr>
            <w:rStyle w:val="Hyperlink"/>
            <w:rFonts w:ascii="Aptos" w:hAnsi="Aptos"/>
            <w:lang w:val="en-IN"/>
          </w:rPr>
          <w:t>list </w:t>
        </w:r>
      </w:hyperlink>
      <w:r w:rsidR="00861326" w:rsidRPr="007A327C">
        <w:rPr>
          <w:rFonts w:ascii="Aptos" w:hAnsi="Aptos"/>
          <w:lang w:val="en-IN"/>
        </w:rPr>
        <w:t>or </w:t>
      </w:r>
      <w:hyperlink r:id="rId16" w:history="1">
        <w:r w:rsidR="00861326" w:rsidRPr="007A327C">
          <w:rPr>
            <w:rStyle w:val="Hyperlink"/>
            <w:rFonts w:ascii="Aptos" w:hAnsi="Aptos"/>
            <w:lang w:val="en-IN"/>
          </w:rPr>
          <w:t>string</w:t>
        </w:r>
      </w:hyperlink>
      <w:r w:rsidR="00861326" w:rsidRPr="007A327C">
        <w:rPr>
          <w:rFonts w:ascii="Aptos" w:hAnsi="Aptos"/>
          <w:lang w:val="en-IN"/>
        </w:rPr>
        <w:t> or </w:t>
      </w:r>
      <w:hyperlink r:id="rId17" w:history="1">
        <w:r w:rsidR="00861326" w:rsidRPr="007A327C">
          <w:rPr>
            <w:rStyle w:val="Hyperlink"/>
            <w:rFonts w:ascii="Aptos" w:hAnsi="Aptos"/>
            <w:lang w:val="en-IN"/>
          </w:rPr>
          <w:t>array </w:t>
        </w:r>
      </w:hyperlink>
      <w:r w:rsidR="00861326" w:rsidRPr="007A327C">
        <w:rPr>
          <w:rFonts w:ascii="Aptos" w:hAnsi="Aptos"/>
          <w:lang w:val="en-IN"/>
        </w:rPr>
        <w:t>etc. In Python, there is “for in” loop which is similar to </w:t>
      </w:r>
      <w:hyperlink r:id="rId18" w:history="1">
        <w:r w:rsidR="00861326" w:rsidRPr="007A327C">
          <w:rPr>
            <w:rStyle w:val="Hyperlink"/>
            <w:rFonts w:ascii="Aptos" w:hAnsi="Aptos"/>
            <w:lang w:val="en-IN"/>
          </w:rPr>
          <w:t>foreach</w:t>
        </w:r>
      </w:hyperlink>
      <w:r w:rsidR="00861326" w:rsidRPr="007A327C">
        <w:rPr>
          <w:rFonts w:ascii="Aptos" w:hAnsi="Aptos"/>
          <w:lang w:val="en-IN"/>
        </w:rPr>
        <w:t> loop in other languages. Let us learn how to use for loops in Python for sequential traversals with examples.</w:t>
      </w:r>
    </w:p>
    <w:p w14:paraId="26EB1299" w14:textId="13EAC55B" w:rsidR="007E04A8" w:rsidRPr="007A327C" w:rsidRDefault="007E04A8" w:rsidP="00861326">
      <w:pPr>
        <w:rPr>
          <w:rFonts w:ascii="Aptos" w:hAnsi="Aptos"/>
          <w:b/>
          <w:bCs/>
          <w:sz w:val="28"/>
          <w:szCs w:val="28"/>
        </w:rPr>
      </w:pPr>
      <w:r w:rsidRPr="007A327C">
        <w:rPr>
          <w:rFonts w:ascii="Aptos" w:hAnsi="Aptos"/>
          <w:b/>
          <w:bCs/>
          <w:sz w:val="28"/>
          <w:szCs w:val="28"/>
        </w:rPr>
        <w:t>Example:</w:t>
      </w:r>
    </w:p>
    <w:p w14:paraId="55AA0350" w14:textId="02AAFAC9" w:rsidR="00861326" w:rsidRPr="007A327C" w:rsidRDefault="007E04A8" w:rsidP="00893CAE">
      <w:pPr>
        <w:rPr>
          <w:rFonts w:ascii="Aptos" w:hAnsi="Aptos"/>
        </w:rPr>
      </w:pPr>
      <w:r w:rsidRPr="007A327C">
        <w:rPr>
          <w:rFonts w:ascii="Aptos" w:hAnsi="Aptos"/>
        </w:rPr>
        <w:t>The code uses a Python for loop that iterates over the values from 0 to 3 (not including 4), as specified by the </w:t>
      </w:r>
      <w:proofErr w:type="gramStart"/>
      <w:r w:rsidRPr="007A327C">
        <w:rPr>
          <w:rFonts w:ascii="Aptos" w:hAnsi="Aptos"/>
          <w:b/>
          <w:bCs/>
        </w:rPr>
        <w:t>range(</w:t>
      </w:r>
      <w:proofErr w:type="gramEnd"/>
      <w:r w:rsidRPr="007A327C">
        <w:rPr>
          <w:rFonts w:ascii="Aptos" w:hAnsi="Aptos"/>
          <w:b/>
          <w:bCs/>
        </w:rPr>
        <w:t>0, n) </w:t>
      </w:r>
      <w:r w:rsidRPr="007A327C">
        <w:rPr>
          <w:rFonts w:ascii="Aptos" w:hAnsi="Aptos"/>
        </w:rPr>
        <w:t>construct. It will print the values of </w:t>
      </w:r>
      <w:r w:rsidRPr="007A327C">
        <w:rPr>
          <w:rFonts w:ascii="Aptos" w:hAnsi="Aptos"/>
          <w:b/>
          <w:bCs/>
        </w:rPr>
        <w:t>‘</w:t>
      </w:r>
      <w:proofErr w:type="spellStart"/>
      <w:r w:rsidRPr="007A327C">
        <w:rPr>
          <w:rFonts w:ascii="Aptos" w:hAnsi="Aptos"/>
          <w:b/>
          <w:bCs/>
        </w:rPr>
        <w:t>i</w:t>
      </w:r>
      <w:proofErr w:type="spellEnd"/>
      <w:r w:rsidRPr="007A327C">
        <w:rPr>
          <w:rFonts w:ascii="Aptos" w:hAnsi="Aptos"/>
          <w:b/>
          <w:bCs/>
        </w:rPr>
        <w:t>'</w:t>
      </w:r>
      <w:r w:rsidRPr="007A327C">
        <w:rPr>
          <w:rFonts w:ascii="Aptos" w:hAnsi="Aptos"/>
        </w:rPr>
        <w:t> in each iteration of the loop.</w:t>
      </w:r>
    </w:p>
    <w:p w14:paraId="2F2F568E" w14:textId="7E134EA8" w:rsidR="007E04A8" w:rsidRPr="007A327C" w:rsidRDefault="001B53EE" w:rsidP="007E04A8">
      <w:pPr>
        <w:rPr>
          <w:rFonts w:ascii="Aptos" w:hAnsi="Aptos"/>
        </w:rPr>
      </w:pPr>
      <w:r w:rsidRPr="007A327C">
        <w:rPr>
          <w:rFonts w:ascii="Aptos" w:hAnsi="Aptos"/>
        </w:rPr>
        <w:drawing>
          <wp:inline distT="0" distB="0" distL="0" distR="0" wp14:anchorId="45BD84E2" wp14:editId="78BDB03F">
            <wp:extent cx="4615378" cy="1973580"/>
            <wp:effectExtent l="0" t="0" r="0" b="7620"/>
            <wp:docPr id="159948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82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220" cy="19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8AD2" w14:textId="190CCB3F" w:rsidR="007E04A8" w:rsidRPr="007A327C" w:rsidRDefault="007E04A8" w:rsidP="00893CAE">
      <w:pPr>
        <w:rPr>
          <w:rFonts w:ascii="Aptos" w:hAnsi="Aptos"/>
          <w:b/>
          <w:bCs/>
          <w:sz w:val="28"/>
          <w:szCs w:val="28"/>
        </w:rPr>
      </w:pPr>
      <w:r w:rsidRPr="007A327C">
        <w:rPr>
          <w:rFonts w:ascii="Aptos" w:hAnsi="Aptos"/>
          <w:b/>
          <w:bCs/>
          <w:sz w:val="28"/>
          <w:szCs w:val="28"/>
        </w:rPr>
        <w:t>Output:</w:t>
      </w:r>
    </w:p>
    <w:p w14:paraId="03B90E52" w14:textId="77777777" w:rsidR="006533EE" w:rsidRPr="007A327C" w:rsidRDefault="006533EE" w:rsidP="00893CAE">
      <w:pPr>
        <w:rPr>
          <w:rFonts w:ascii="Aptos" w:hAnsi="Aptos"/>
          <w:b/>
          <w:bCs/>
          <w:sz w:val="28"/>
          <w:szCs w:val="28"/>
        </w:rPr>
      </w:pPr>
    </w:p>
    <w:p w14:paraId="5A5FA76A" w14:textId="741E1B8F" w:rsidR="006533EE" w:rsidRPr="007A327C" w:rsidRDefault="006533EE" w:rsidP="00893CAE">
      <w:pPr>
        <w:rPr>
          <w:rFonts w:ascii="Aptos" w:hAnsi="Aptos"/>
        </w:rPr>
      </w:pPr>
      <w:r w:rsidRPr="007A327C">
        <w:rPr>
          <w:rFonts w:ascii="Aptos" w:hAnsi="Aptos"/>
        </w:rPr>
        <w:drawing>
          <wp:inline distT="0" distB="0" distL="0" distR="0" wp14:anchorId="4214228D" wp14:editId="4BEF6410">
            <wp:extent cx="2004060" cy="2219325"/>
            <wp:effectExtent l="0" t="0" r="0" b="9525"/>
            <wp:docPr id="16072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3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1588" cy="22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479E" w14:textId="77777777" w:rsidR="007E04A8" w:rsidRPr="007A327C" w:rsidRDefault="007E04A8" w:rsidP="00893CAE">
      <w:pPr>
        <w:rPr>
          <w:rFonts w:ascii="Aptos" w:hAnsi="Aptos"/>
          <w:b/>
          <w:bCs/>
          <w:sz w:val="28"/>
          <w:szCs w:val="28"/>
        </w:rPr>
      </w:pPr>
    </w:p>
    <w:p w14:paraId="7486355D" w14:textId="77777777" w:rsidR="007E04A8" w:rsidRPr="007A327C" w:rsidRDefault="007E04A8" w:rsidP="007E04A8">
      <w:pPr>
        <w:rPr>
          <w:rFonts w:ascii="Aptos" w:hAnsi="Aptos"/>
          <w:b/>
          <w:bCs/>
          <w:sz w:val="36"/>
          <w:szCs w:val="36"/>
          <w:lang w:val="en-IN"/>
        </w:rPr>
      </w:pPr>
      <w:r w:rsidRPr="007A327C">
        <w:rPr>
          <w:rFonts w:ascii="Aptos" w:hAnsi="Aptos"/>
          <w:b/>
          <w:bCs/>
          <w:sz w:val="36"/>
          <w:szCs w:val="36"/>
          <w:lang w:val="en-IN"/>
        </w:rPr>
        <w:t>Nested Loops in Python</w:t>
      </w:r>
    </w:p>
    <w:p w14:paraId="5BBA175C" w14:textId="77777777" w:rsidR="007E04A8" w:rsidRPr="007A327C" w:rsidRDefault="007E04A8" w:rsidP="007E04A8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t>Python programming language allows to use one loop inside another loop which is called </w:t>
      </w:r>
      <w:hyperlink r:id="rId21" w:history="1">
        <w:r w:rsidRPr="007A327C">
          <w:rPr>
            <w:rStyle w:val="Hyperlink"/>
            <w:rFonts w:ascii="Aptos" w:hAnsi="Aptos"/>
            <w:lang w:val="en-IN"/>
          </w:rPr>
          <w:t>nested loop</w:t>
        </w:r>
      </w:hyperlink>
      <w:r w:rsidRPr="007A327C">
        <w:rPr>
          <w:rFonts w:ascii="Aptos" w:hAnsi="Aptos"/>
          <w:lang w:val="en-IN"/>
        </w:rPr>
        <w:t>. Following section shows few examples to illustrate the concept. </w:t>
      </w:r>
    </w:p>
    <w:p w14:paraId="2E52219D" w14:textId="77777777" w:rsidR="007E04A8" w:rsidRPr="007A327C" w:rsidRDefault="007E04A8" w:rsidP="007E04A8">
      <w:pPr>
        <w:rPr>
          <w:rFonts w:ascii="Aptos" w:hAnsi="Aptos"/>
          <w:b/>
          <w:bCs/>
          <w:sz w:val="24"/>
          <w:szCs w:val="24"/>
          <w:lang w:val="en-IN"/>
        </w:rPr>
      </w:pPr>
      <w:r w:rsidRPr="007A327C">
        <w:rPr>
          <w:rFonts w:ascii="Aptos" w:hAnsi="Aptos"/>
          <w:b/>
          <w:bCs/>
          <w:sz w:val="24"/>
          <w:szCs w:val="24"/>
          <w:lang w:val="en-IN"/>
        </w:rPr>
        <w:t>Nested Loops Syntax:</w:t>
      </w:r>
    </w:p>
    <w:p w14:paraId="3BCA8739" w14:textId="688E1896" w:rsidR="007E04A8" w:rsidRPr="007A327C" w:rsidRDefault="007E04A8" w:rsidP="007E04A8">
      <w:pPr>
        <w:rPr>
          <w:rFonts w:ascii="Aptos" w:hAnsi="Aptos"/>
          <w:lang w:val="en-IN"/>
        </w:rPr>
      </w:pPr>
      <w:r w:rsidRPr="007A327C">
        <w:rPr>
          <w:rFonts w:ascii="Aptos" w:hAnsi="Aptos"/>
          <w:lang w:val="en-IN"/>
        </w:rPr>
        <w:t xml:space="preserve"> for </w:t>
      </w:r>
      <w:proofErr w:type="spellStart"/>
      <w:r w:rsidRPr="007A327C">
        <w:rPr>
          <w:rFonts w:ascii="Aptos" w:hAnsi="Aptos"/>
          <w:lang w:val="en-IN"/>
        </w:rPr>
        <w:t>iterator_var</w:t>
      </w:r>
      <w:proofErr w:type="spellEnd"/>
      <w:r w:rsidRPr="007A327C">
        <w:rPr>
          <w:rFonts w:ascii="Aptos" w:hAnsi="Aptos"/>
          <w:lang w:val="en-IN"/>
        </w:rPr>
        <w:t xml:space="preserve"> in sequence:</w:t>
      </w:r>
      <w:r w:rsidRPr="007A327C">
        <w:rPr>
          <w:rFonts w:ascii="Aptos" w:hAnsi="Aptos"/>
          <w:lang w:val="en-IN"/>
        </w:rPr>
        <w:br/>
        <w:t xml:space="preserve">   for </w:t>
      </w:r>
      <w:proofErr w:type="spellStart"/>
      <w:r w:rsidRPr="007A327C">
        <w:rPr>
          <w:rFonts w:ascii="Aptos" w:hAnsi="Aptos"/>
          <w:lang w:val="en-IN"/>
        </w:rPr>
        <w:t>iterator_var</w:t>
      </w:r>
      <w:proofErr w:type="spellEnd"/>
      <w:r w:rsidRPr="007A327C">
        <w:rPr>
          <w:rFonts w:ascii="Aptos" w:hAnsi="Aptos"/>
          <w:lang w:val="en-IN"/>
        </w:rPr>
        <w:t xml:space="preserve"> in sequence:</w:t>
      </w:r>
      <w:r w:rsidRPr="007A327C">
        <w:rPr>
          <w:rFonts w:ascii="Aptos" w:hAnsi="Aptos"/>
          <w:lang w:val="en-IN"/>
        </w:rPr>
        <w:br/>
        <w:t xml:space="preserve">       statements(s)</w:t>
      </w:r>
      <w:r w:rsidRPr="007A327C">
        <w:rPr>
          <w:rFonts w:ascii="Aptos" w:hAnsi="Aptos"/>
          <w:lang w:val="en-IN"/>
        </w:rPr>
        <w:br/>
        <w:t xml:space="preserve">   statements(s)</w:t>
      </w:r>
    </w:p>
    <w:p w14:paraId="0D1F17E4" w14:textId="63B266C7" w:rsidR="007E04A8" w:rsidRPr="007A327C" w:rsidRDefault="007E04A8" w:rsidP="007E04A8">
      <w:pPr>
        <w:rPr>
          <w:rFonts w:ascii="Aptos" w:hAnsi="Aptos"/>
          <w:sz w:val="28"/>
          <w:szCs w:val="28"/>
          <w:lang w:val="en-IN"/>
        </w:rPr>
      </w:pPr>
    </w:p>
    <w:p w14:paraId="24847E8A" w14:textId="76CB997B" w:rsidR="007E04A8" w:rsidRPr="007A327C" w:rsidRDefault="007E04A8" w:rsidP="00893CAE">
      <w:pPr>
        <w:rPr>
          <w:rFonts w:ascii="Aptos" w:hAnsi="Aptos"/>
        </w:rPr>
      </w:pPr>
      <w:r w:rsidRPr="007A327C">
        <w:rPr>
          <w:rFonts w:ascii="Aptos" w:hAnsi="Aptos"/>
          <w:b/>
          <w:bCs/>
          <w:sz w:val="28"/>
          <w:szCs w:val="28"/>
        </w:rPr>
        <w:t>Example:</w:t>
      </w:r>
      <w:r w:rsidRPr="007A327C">
        <w:rPr>
          <w:rFonts w:ascii="Aptos" w:hAnsi="Aptos"/>
          <w:sz w:val="28"/>
          <w:szCs w:val="28"/>
        </w:rPr>
        <w:t> </w:t>
      </w:r>
      <w:r w:rsidRPr="007A327C">
        <w:rPr>
          <w:rFonts w:ascii="Aptos" w:hAnsi="Aptos"/>
        </w:rPr>
        <w:t>This Python code uses nested </w:t>
      </w:r>
      <w:r w:rsidRPr="007A327C">
        <w:rPr>
          <w:rFonts w:ascii="Aptos" w:hAnsi="Aptos"/>
          <w:b/>
          <w:bCs/>
        </w:rPr>
        <w:t>‘for'</w:t>
      </w:r>
      <w:r w:rsidRPr="007A327C">
        <w:rPr>
          <w:rFonts w:ascii="Aptos" w:hAnsi="Aptos"/>
        </w:rPr>
        <w:t> loops to create a triangular pattern of numbers. It iterates from 1 to 4 </w:t>
      </w:r>
    </w:p>
    <w:p w14:paraId="123D3F6B" w14:textId="165FC1C8" w:rsidR="00891B08" w:rsidRPr="007A327C" w:rsidRDefault="00383918" w:rsidP="00893CAE">
      <w:pPr>
        <w:rPr>
          <w:rFonts w:ascii="Aptos" w:hAnsi="Aptos"/>
        </w:rPr>
      </w:pPr>
      <w:r w:rsidRPr="007A327C">
        <w:rPr>
          <w:rFonts w:ascii="Aptos" w:hAnsi="Aptos"/>
        </w:rPr>
        <w:drawing>
          <wp:inline distT="0" distB="0" distL="0" distR="0" wp14:anchorId="7299DBDC" wp14:editId="1104CEC6">
            <wp:extent cx="5872074" cy="1402080"/>
            <wp:effectExtent l="0" t="0" r="0" b="7620"/>
            <wp:docPr id="41263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375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0764" cy="14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C321" w14:textId="77777777" w:rsidR="00891B08" w:rsidRPr="007A327C" w:rsidRDefault="00891B08" w:rsidP="00893CAE">
      <w:pPr>
        <w:rPr>
          <w:rFonts w:ascii="Aptos" w:hAnsi="Aptos"/>
          <w:b/>
          <w:bCs/>
          <w:sz w:val="28"/>
          <w:szCs w:val="28"/>
        </w:rPr>
      </w:pPr>
    </w:p>
    <w:p w14:paraId="1F861A00" w14:textId="5B0F133C" w:rsidR="00891B08" w:rsidRPr="007A327C" w:rsidRDefault="00891B08" w:rsidP="00893CAE">
      <w:pPr>
        <w:rPr>
          <w:rFonts w:ascii="Aptos" w:hAnsi="Aptos"/>
          <w:b/>
          <w:bCs/>
          <w:sz w:val="28"/>
          <w:szCs w:val="28"/>
        </w:rPr>
      </w:pPr>
      <w:r w:rsidRPr="007A327C">
        <w:rPr>
          <w:rFonts w:ascii="Aptos" w:hAnsi="Aptos"/>
          <w:b/>
          <w:bCs/>
          <w:sz w:val="28"/>
          <w:szCs w:val="28"/>
        </w:rPr>
        <w:t>Output:</w:t>
      </w:r>
    </w:p>
    <w:p w14:paraId="7CD27C90" w14:textId="77777777" w:rsidR="00891B08" w:rsidRPr="007A327C" w:rsidRDefault="00891B08" w:rsidP="00893CAE">
      <w:pPr>
        <w:rPr>
          <w:rFonts w:ascii="Aptos" w:hAnsi="Aptos"/>
          <w:b/>
          <w:bCs/>
          <w:sz w:val="28"/>
          <w:szCs w:val="28"/>
        </w:rPr>
      </w:pPr>
    </w:p>
    <w:p w14:paraId="2FC4974C" w14:textId="32018A7D" w:rsidR="007E04A8" w:rsidRPr="007A327C" w:rsidRDefault="00891B08" w:rsidP="00893CAE">
      <w:pPr>
        <w:rPr>
          <w:rFonts w:ascii="Aptos" w:hAnsi="Aptos"/>
          <w:b/>
          <w:bCs/>
          <w:sz w:val="24"/>
          <w:szCs w:val="24"/>
        </w:rPr>
      </w:pPr>
      <w:r w:rsidRPr="007A327C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370F162D" wp14:editId="690C4F0C">
            <wp:extent cx="5943600" cy="1851025"/>
            <wp:effectExtent l="0" t="0" r="0" b="0"/>
            <wp:docPr id="11506997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99741" name="Picture 11506997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7ABB" w14:textId="77777777" w:rsidR="007E04A8" w:rsidRPr="007A327C" w:rsidRDefault="007E04A8" w:rsidP="00893CAE">
      <w:pPr>
        <w:rPr>
          <w:rFonts w:ascii="Aptos" w:hAnsi="Aptos"/>
          <w:sz w:val="28"/>
          <w:szCs w:val="28"/>
        </w:rPr>
      </w:pPr>
    </w:p>
    <w:p w14:paraId="370ACC75" w14:textId="77777777" w:rsidR="00891B08" w:rsidRPr="007A327C" w:rsidRDefault="00891B08" w:rsidP="00893CAE">
      <w:pPr>
        <w:rPr>
          <w:rFonts w:ascii="Aptos" w:hAnsi="Aptos"/>
          <w:sz w:val="28"/>
          <w:szCs w:val="28"/>
        </w:rPr>
      </w:pPr>
    </w:p>
    <w:sectPr w:rsidR="00891B08" w:rsidRPr="007A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5610605">
    <w:abstractNumId w:val="19"/>
  </w:num>
  <w:num w:numId="2" w16cid:durableId="1782186512">
    <w:abstractNumId w:val="12"/>
  </w:num>
  <w:num w:numId="3" w16cid:durableId="1713260522">
    <w:abstractNumId w:val="10"/>
  </w:num>
  <w:num w:numId="4" w16cid:durableId="987903100">
    <w:abstractNumId w:val="21"/>
  </w:num>
  <w:num w:numId="5" w16cid:durableId="419108957">
    <w:abstractNumId w:val="13"/>
  </w:num>
  <w:num w:numId="6" w16cid:durableId="1116948822">
    <w:abstractNumId w:val="16"/>
  </w:num>
  <w:num w:numId="7" w16cid:durableId="753824250">
    <w:abstractNumId w:val="18"/>
  </w:num>
  <w:num w:numId="8" w16cid:durableId="260534130">
    <w:abstractNumId w:val="9"/>
  </w:num>
  <w:num w:numId="9" w16cid:durableId="1964651125">
    <w:abstractNumId w:val="7"/>
  </w:num>
  <w:num w:numId="10" w16cid:durableId="1883324921">
    <w:abstractNumId w:val="6"/>
  </w:num>
  <w:num w:numId="11" w16cid:durableId="1768497872">
    <w:abstractNumId w:val="5"/>
  </w:num>
  <w:num w:numId="12" w16cid:durableId="1609241627">
    <w:abstractNumId w:val="4"/>
  </w:num>
  <w:num w:numId="13" w16cid:durableId="1478455843">
    <w:abstractNumId w:val="8"/>
  </w:num>
  <w:num w:numId="14" w16cid:durableId="1277904949">
    <w:abstractNumId w:val="3"/>
  </w:num>
  <w:num w:numId="15" w16cid:durableId="144977536">
    <w:abstractNumId w:val="2"/>
  </w:num>
  <w:num w:numId="16" w16cid:durableId="1095709179">
    <w:abstractNumId w:val="1"/>
  </w:num>
  <w:num w:numId="17" w16cid:durableId="1953055293">
    <w:abstractNumId w:val="0"/>
  </w:num>
  <w:num w:numId="18" w16cid:durableId="318508715">
    <w:abstractNumId w:val="14"/>
  </w:num>
  <w:num w:numId="19" w16cid:durableId="1687175878">
    <w:abstractNumId w:val="15"/>
  </w:num>
  <w:num w:numId="20" w16cid:durableId="466510546">
    <w:abstractNumId w:val="20"/>
  </w:num>
  <w:num w:numId="21" w16cid:durableId="1222325249">
    <w:abstractNumId w:val="17"/>
  </w:num>
  <w:num w:numId="22" w16cid:durableId="1515992667">
    <w:abstractNumId w:val="11"/>
  </w:num>
  <w:num w:numId="23" w16cid:durableId="17721677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AE"/>
    <w:rsid w:val="001B53EE"/>
    <w:rsid w:val="00383918"/>
    <w:rsid w:val="003920E8"/>
    <w:rsid w:val="003A584C"/>
    <w:rsid w:val="004420CB"/>
    <w:rsid w:val="00643D0F"/>
    <w:rsid w:val="00645252"/>
    <w:rsid w:val="006533EE"/>
    <w:rsid w:val="006D3D74"/>
    <w:rsid w:val="007A327C"/>
    <w:rsid w:val="007E04A8"/>
    <w:rsid w:val="007E33B8"/>
    <w:rsid w:val="0083569A"/>
    <w:rsid w:val="00861326"/>
    <w:rsid w:val="008755C5"/>
    <w:rsid w:val="00891B08"/>
    <w:rsid w:val="00893CAE"/>
    <w:rsid w:val="009627BF"/>
    <w:rsid w:val="009C2FD4"/>
    <w:rsid w:val="00A9204E"/>
    <w:rsid w:val="00B12946"/>
    <w:rsid w:val="00E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3DD1"/>
  <w15:chartTrackingRefBased/>
  <w15:docId w15:val="{7462E1EF-2237-4EBB-9D9C-B258B67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893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ming-languag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eeksforgeeks.org/g-fact-40-foreach-in-c-and-jav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python-nested-loop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geeksforgeeks.org/python-array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python-string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geeksforgeeks.org/python-lists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ython-while-loop/" TargetMode="External"/><Relationship Id="rId14" Type="http://schemas.openxmlformats.org/officeDocument/2006/relationships/hyperlink" Target="https://www.geeksforgeeks.org/python-for-loops/" TargetMode="External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dhveer%20singh\AppData\Local\Microsoft\Office\16.0\DTS\en-IN%7bB1173759-7484-4766-B976-02F269468E8D%7d\%7b872187A4-4FDD-44E4-A3C7-855C046123A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{872187A4-4FDD-44E4-A3C7-855C046123AE}tf02786999_win32</Template>
  <TotalTime>16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yudhveer singh</dc:creator>
  <cp:keywords/>
  <dc:description/>
  <cp:lastModifiedBy>TARUN KUMAR</cp:lastModifiedBy>
  <cp:revision>20</cp:revision>
  <dcterms:created xsi:type="dcterms:W3CDTF">2024-07-23T13:15:00Z</dcterms:created>
  <dcterms:modified xsi:type="dcterms:W3CDTF">2024-07-23T13:30:00Z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