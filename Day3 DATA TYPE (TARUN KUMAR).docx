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591F8" w14:textId="7B860F58" w:rsidR="00A9204E" w:rsidRPr="004D149E" w:rsidRDefault="002518D1" w:rsidP="00803D87">
      <w:pPr>
        <w:pStyle w:val="Caption"/>
        <w:rPr>
          <w:rFonts w:ascii="Aptos" w:hAnsi="Aptos"/>
          <w:sz w:val="72"/>
          <w:szCs w:val="52"/>
        </w:rPr>
      </w:pPr>
      <w:r w:rsidRPr="004D149E">
        <w:rPr>
          <w:rFonts w:ascii="Aptos" w:hAnsi="Aptos"/>
          <w:sz w:val="72"/>
          <w:szCs w:val="52"/>
        </w:rPr>
        <w:t>DATA TYPES</w:t>
      </w:r>
    </w:p>
    <w:p w14:paraId="0AD121B0" w14:textId="77777777" w:rsidR="00803D87" w:rsidRPr="004D149E" w:rsidRDefault="00803D87" w:rsidP="00803D87">
      <w:pPr>
        <w:rPr>
          <w:rFonts w:ascii="Aptos" w:hAnsi="Aptos"/>
        </w:rPr>
      </w:pPr>
    </w:p>
    <w:p w14:paraId="103455B7" w14:textId="338FD02D" w:rsidR="002518D1" w:rsidRPr="004D149E" w:rsidRDefault="002518D1" w:rsidP="002518D1">
      <w:pPr>
        <w:rPr>
          <w:rFonts w:ascii="Aptos" w:hAnsi="Aptos"/>
          <w:b/>
          <w:bCs/>
          <w:noProof/>
          <w:sz w:val="24"/>
          <w:szCs w:val="24"/>
          <w:lang w:val="en-IN"/>
        </w:rPr>
      </w:pPr>
      <w:r w:rsidRPr="004D149E">
        <w:rPr>
          <w:rFonts w:ascii="Aptos" w:hAnsi="Aptos"/>
          <w:sz w:val="24"/>
          <w:szCs w:val="24"/>
        </w:rPr>
        <w:t>Python Data types are the classification or categorization of data items. It represents the kind of value that tells what operations can be performed on a particular data. Since everything is an object in Python programming, Python data types are classes and variables are instances (objects) of these classes. The following are the standard or built-in data types in Python.</w:t>
      </w:r>
      <w:r w:rsidRPr="004D149E">
        <w:rPr>
          <w:rFonts w:ascii="Aptos" w:eastAsia="Times New Roman" w:hAnsi="Aptos" w:cs="Arial"/>
          <w:b/>
          <w:bCs/>
          <w:color w:val="273239"/>
          <w:kern w:val="36"/>
          <w:sz w:val="42"/>
          <w:szCs w:val="42"/>
          <w:lang w:val="en-IN" w:eastAsia="en-IN"/>
        </w:rPr>
        <w:t xml:space="preserve"> </w:t>
      </w:r>
      <w:r w:rsidRPr="004D149E">
        <w:rPr>
          <w:rFonts w:ascii="Aptos" w:hAnsi="Aptos"/>
          <w:b/>
          <w:bCs/>
          <w:noProof/>
          <w:sz w:val="24"/>
          <w:szCs w:val="24"/>
          <w:lang w:val="en-IN"/>
        </w:rPr>
        <w:t>Python Sets</w:t>
      </w:r>
    </w:p>
    <w:p w14:paraId="20D74899" w14:textId="42C8FC9C" w:rsidR="002518D1" w:rsidRPr="004D149E" w:rsidRDefault="002518D1" w:rsidP="002518D1">
      <w:pPr>
        <w:rPr>
          <w:rFonts w:ascii="Aptos" w:hAnsi="Aptos"/>
          <w:sz w:val="24"/>
          <w:szCs w:val="24"/>
        </w:rPr>
      </w:pPr>
      <w:r w:rsidRPr="004D149E">
        <w:rPr>
          <w:rFonts w:ascii="Aptos" w:hAnsi="Aptos"/>
          <w:noProof/>
          <w:sz w:val="24"/>
          <w:szCs w:val="24"/>
        </w:rPr>
        <w:drawing>
          <wp:inline distT="0" distB="0" distL="0" distR="0" wp14:anchorId="6B29855D" wp14:editId="73F37D16">
            <wp:extent cx="5834380" cy="3567545"/>
            <wp:effectExtent l="0" t="0" r="0" b="0"/>
            <wp:docPr id="164020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5435" cy="3580419"/>
                    </a:xfrm>
                    <a:prstGeom prst="rect">
                      <a:avLst/>
                    </a:prstGeom>
                    <a:noFill/>
                  </pic:spPr>
                </pic:pic>
              </a:graphicData>
            </a:graphic>
          </wp:inline>
        </w:drawing>
      </w:r>
    </w:p>
    <w:p w14:paraId="72A848BF" w14:textId="77777777" w:rsidR="002518D1" w:rsidRPr="004D149E" w:rsidRDefault="002518D1" w:rsidP="002518D1">
      <w:pPr>
        <w:pStyle w:val="Heading1"/>
        <w:rPr>
          <w:rFonts w:ascii="Aptos" w:hAnsi="Aptos"/>
          <w:i/>
          <w:iCs/>
          <w:sz w:val="36"/>
          <w:szCs w:val="36"/>
          <w:u w:val="single"/>
          <w:lang w:val="en-IN"/>
        </w:rPr>
      </w:pPr>
      <w:r w:rsidRPr="004D149E">
        <w:rPr>
          <w:rFonts w:ascii="Aptos" w:hAnsi="Aptos"/>
          <w:i/>
          <w:iCs/>
          <w:sz w:val="36"/>
          <w:szCs w:val="36"/>
          <w:u w:val="single"/>
          <w:lang w:val="en-IN"/>
        </w:rPr>
        <w:t>Python Sets</w:t>
      </w:r>
    </w:p>
    <w:p w14:paraId="3B084771" w14:textId="5ED82D41" w:rsidR="002518D1" w:rsidRPr="004D149E" w:rsidRDefault="002518D1" w:rsidP="002518D1">
      <w:pPr>
        <w:rPr>
          <w:rFonts w:ascii="Aptos" w:hAnsi="Aptos"/>
          <w:sz w:val="24"/>
          <w:szCs w:val="24"/>
          <w:lang w:val="en-IN"/>
        </w:rPr>
      </w:pPr>
      <w:r w:rsidRPr="004D149E">
        <w:rPr>
          <w:rFonts w:ascii="Aptos" w:hAnsi="Aptos"/>
          <w:sz w:val="24"/>
          <w:szCs w:val="24"/>
        </w:rPr>
        <w:t>Python Set is an unordered collection of data types that is iterable, mutable, and has no duplicate elements. The order of elements in a set is undefined though it may consist of various elements. The major advantage of using a set, as opposed to a list, is that it has a highly optimized method for checking whether a specific element is contained in the set. Here, we will see what is a set in Python and also see different examples of set Python.</w:t>
      </w:r>
    </w:p>
    <w:p w14:paraId="0FD63070" w14:textId="77777777" w:rsidR="002518D1" w:rsidRPr="004D149E" w:rsidRDefault="002518D1" w:rsidP="002518D1">
      <w:pPr>
        <w:pStyle w:val="Heading2"/>
        <w:rPr>
          <w:rFonts w:ascii="Aptos" w:hAnsi="Aptos"/>
          <w:lang w:val="en-IN"/>
        </w:rPr>
      </w:pPr>
    </w:p>
    <w:p w14:paraId="48C364C7" w14:textId="78091777" w:rsidR="002518D1" w:rsidRPr="004D149E" w:rsidRDefault="002518D1" w:rsidP="002518D1">
      <w:pPr>
        <w:pStyle w:val="Heading2"/>
        <w:rPr>
          <w:rFonts w:ascii="Aptos" w:hAnsi="Aptos"/>
          <w:sz w:val="28"/>
          <w:szCs w:val="28"/>
          <w:lang w:val="en-IN"/>
        </w:rPr>
      </w:pPr>
      <w:r w:rsidRPr="004D149E">
        <w:rPr>
          <w:rFonts w:ascii="Aptos" w:hAnsi="Aptos"/>
          <w:sz w:val="28"/>
          <w:szCs w:val="28"/>
          <w:lang w:val="en-IN"/>
        </w:rPr>
        <w:t>Creating a Set in Python</w:t>
      </w:r>
    </w:p>
    <w:p w14:paraId="349666E6" w14:textId="26578CC1" w:rsidR="002518D1" w:rsidRPr="004D149E" w:rsidRDefault="00CA6C67" w:rsidP="002518D1">
      <w:pPr>
        <w:rPr>
          <w:rFonts w:ascii="Aptos" w:hAnsi="Aptos"/>
          <w:sz w:val="24"/>
          <w:szCs w:val="24"/>
        </w:rPr>
      </w:pPr>
      <w:r w:rsidRPr="004D149E">
        <w:rPr>
          <w:rFonts w:ascii="Aptos" w:hAnsi="Aptos"/>
          <w:sz w:val="24"/>
          <w:szCs w:val="24"/>
        </w:rPr>
        <w:t>Python Sets can be created by using the built-in </w:t>
      </w:r>
      <w:r w:rsidRPr="004D149E">
        <w:rPr>
          <w:rFonts w:ascii="Aptos" w:hAnsi="Aptos"/>
          <w:b/>
          <w:bCs/>
          <w:sz w:val="24"/>
          <w:szCs w:val="24"/>
        </w:rPr>
        <w:t>set()</w:t>
      </w:r>
      <w:r w:rsidRPr="004D149E">
        <w:rPr>
          <w:rFonts w:ascii="Aptos" w:hAnsi="Aptos"/>
          <w:sz w:val="24"/>
          <w:szCs w:val="24"/>
        </w:rPr>
        <w:t> function with an iterable object or a sequence by placing the sequence inside curly braces, separated by a ‘comma.</w:t>
      </w:r>
    </w:p>
    <w:p w14:paraId="42D0CB3A" w14:textId="77777777" w:rsidR="00B4084C" w:rsidRDefault="00B4084C" w:rsidP="002518D1">
      <w:pPr>
        <w:rPr>
          <w:rFonts w:ascii="Aptos" w:hAnsi="Aptos"/>
          <w:sz w:val="24"/>
          <w:szCs w:val="24"/>
          <w:lang w:val="en-IN"/>
        </w:rPr>
      </w:pPr>
    </w:p>
    <w:p w14:paraId="5C4D8F7A" w14:textId="42DA1127" w:rsidR="00CA6C67" w:rsidRDefault="004852A1" w:rsidP="002518D1">
      <w:pPr>
        <w:rPr>
          <w:rFonts w:ascii="Aptos" w:hAnsi="Aptos"/>
          <w:sz w:val="24"/>
          <w:szCs w:val="24"/>
          <w:lang w:val="en-IN"/>
        </w:rPr>
      </w:pPr>
      <w:r w:rsidRPr="004D149E">
        <w:rPr>
          <w:rFonts w:ascii="Aptos" w:hAnsi="Aptos"/>
          <w:sz w:val="24"/>
          <w:szCs w:val="24"/>
          <w:lang w:val="en-IN"/>
        </w:rPr>
        <w:lastRenderedPageBreak/>
        <w:t>EXAMPLE:</w:t>
      </w:r>
    </w:p>
    <w:p w14:paraId="6A9A2892" w14:textId="5648BD6F" w:rsidR="00B4084C" w:rsidRPr="004D149E" w:rsidRDefault="00B4084C" w:rsidP="002518D1">
      <w:pPr>
        <w:rPr>
          <w:rFonts w:ascii="Aptos" w:hAnsi="Aptos"/>
          <w:sz w:val="24"/>
          <w:szCs w:val="24"/>
          <w:lang w:val="en-IN"/>
        </w:rPr>
      </w:pPr>
      <w:r w:rsidRPr="00B4084C">
        <w:rPr>
          <w:rFonts w:ascii="Aptos" w:hAnsi="Aptos"/>
          <w:noProof/>
          <w:sz w:val="24"/>
          <w:szCs w:val="24"/>
          <w:lang w:val="en-IN"/>
        </w:rPr>
        <w:drawing>
          <wp:inline distT="0" distB="0" distL="0" distR="0" wp14:anchorId="3F982C48" wp14:editId="03111EDF">
            <wp:extent cx="3855720" cy="1686286"/>
            <wp:effectExtent l="0" t="0" r="0" b="9525"/>
            <wp:docPr id="167549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90708" name=""/>
                    <pic:cNvPicPr/>
                  </pic:nvPicPr>
                  <pic:blipFill>
                    <a:blip r:embed="rId11"/>
                    <a:stretch>
                      <a:fillRect/>
                    </a:stretch>
                  </pic:blipFill>
                  <pic:spPr>
                    <a:xfrm>
                      <a:off x="0" y="0"/>
                      <a:ext cx="3864113" cy="1689957"/>
                    </a:xfrm>
                    <a:prstGeom prst="rect">
                      <a:avLst/>
                    </a:prstGeom>
                  </pic:spPr>
                </pic:pic>
              </a:graphicData>
            </a:graphic>
          </wp:inline>
        </w:drawing>
      </w:r>
    </w:p>
    <w:p w14:paraId="388C9EF7" w14:textId="77777777" w:rsidR="00CA6C67" w:rsidRPr="004D149E" w:rsidRDefault="00CA6C67" w:rsidP="002518D1">
      <w:pPr>
        <w:rPr>
          <w:rFonts w:ascii="Aptos" w:hAnsi="Aptos"/>
          <w:sz w:val="24"/>
          <w:szCs w:val="24"/>
          <w:lang w:val="en-IN"/>
        </w:rPr>
      </w:pPr>
    </w:p>
    <w:p w14:paraId="7A83DC12" w14:textId="01129F03" w:rsidR="00CA6C67" w:rsidRPr="004D149E" w:rsidRDefault="00CA6C67" w:rsidP="002518D1">
      <w:pPr>
        <w:rPr>
          <w:rFonts w:ascii="Aptos" w:hAnsi="Aptos"/>
          <w:sz w:val="24"/>
          <w:szCs w:val="24"/>
          <w:lang w:val="en-IN"/>
        </w:rPr>
      </w:pPr>
      <w:r w:rsidRPr="004D149E">
        <w:rPr>
          <w:rFonts w:ascii="Aptos" w:hAnsi="Aptos"/>
          <w:sz w:val="24"/>
          <w:szCs w:val="24"/>
          <w:lang w:val="en-IN"/>
        </w:rPr>
        <w:t>OUTPUT:</w:t>
      </w:r>
    </w:p>
    <w:p w14:paraId="632A0366" w14:textId="18F2295B" w:rsidR="00CA6C67" w:rsidRPr="004D149E" w:rsidRDefault="00A7416C" w:rsidP="00CA6C67">
      <w:pPr>
        <w:rPr>
          <w:rStyle w:val="Heading1Char"/>
          <w:rFonts w:ascii="Aptos" w:hAnsi="Aptos"/>
          <w:sz w:val="36"/>
          <w:szCs w:val="36"/>
          <w:lang w:val="en-IN"/>
        </w:rPr>
      </w:pPr>
      <w:r w:rsidRPr="00A7416C">
        <w:rPr>
          <w:rStyle w:val="Heading1Char"/>
          <w:rFonts w:ascii="Aptos" w:hAnsi="Aptos"/>
          <w:noProof/>
          <w:sz w:val="36"/>
          <w:szCs w:val="36"/>
          <w:lang w:val="en-IN"/>
        </w:rPr>
        <w:drawing>
          <wp:inline distT="0" distB="0" distL="0" distR="0" wp14:anchorId="1D295097" wp14:editId="5F281F93">
            <wp:extent cx="4038355" cy="1394460"/>
            <wp:effectExtent l="0" t="0" r="635" b="0"/>
            <wp:docPr id="171067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74039" name=""/>
                    <pic:cNvPicPr/>
                  </pic:nvPicPr>
                  <pic:blipFill>
                    <a:blip r:embed="rId12"/>
                    <a:stretch>
                      <a:fillRect/>
                    </a:stretch>
                  </pic:blipFill>
                  <pic:spPr>
                    <a:xfrm>
                      <a:off x="0" y="0"/>
                      <a:ext cx="4044579" cy="1396609"/>
                    </a:xfrm>
                    <a:prstGeom prst="rect">
                      <a:avLst/>
                    </a:prstGeom>
                  </pic:spPr>
                </pic:pic>
              </a:graphicData>
            </a:graphic>
          </wp:inline>
        </w:drawing>
      </w:r>
    </w:p>
    <w:p w14:paraId="3FDD49E5" w14:textId="77777777" w:rsidR="00CA6C67" w:rsidRPr="004D149E" w:rsidRDefault="00CA6C67" w:rsidP="00CA6C67">
      <w:pPr>
        <w:rPr>
          <w:rStyle w:val="Heading1Char"/>
          <w:rFonts w:ascii="Aptos" w:hAnsi="Aptos"/>
          <w:sz w:val="36"/>
          <w:szCs w:val="36"/>
          <w:lang w:val="en-IN"/>
        </w:rPr>
      </w:pPr>
    </w:p>
    <w:p w14:paraId="7520A29F" w14:textId="5DD141FC" w:rsidR="00CA6C67" w:rsidRPr="004D149E" w:rsidRDefault="00CA6C67" w:rsidP="00CA6C67">
      <w:pPr>
        <w:rPr>
          <w:rFonts w:ascii="Aptos" w:hAnsi="Aptos"/>
          <w:b/>
          <w:bCs/>
          <w:i/>
          <w:iCs/>
          <w:sz w:val="28"/>
          <w:szCs w:val="28"/>
          <w:u w:val="single"/>
          <w:lang w:val="en-IN"/>
        </w:rPr>
      </w:pPr>
      <w:r w:rsidRPr="004D149E">
        <w:rPr>
          <w:rStyle w:val="Heading1Char"/>
          <w:rFonts w:ascii="Aptos" w:hAnsi="Aptos"/>
          <w:i/>
          <w:iCs/>
          <w:sz w:val="36"/>
          <w:szCs w:val="36"/>
          <w:u w:val="single"/>
          <w:lang w:val="en-IN"/>
        </w:rPr>
        <w:t>Python String</w:t>
      </w:r>
    </w:p>
    <w:p w14:paraId="183F0BFE" w14:textId="3228A1DE" w:rsidR="00CA6C67" w:rsidRPr="004D149E" w:rsidRDefault="00CA6C67" w:rsidP="002518D1">
      <w:pPr>
        <w:rPr>
          <w:rFonts w:ascii="Aptos" w:hAnsi="Aptos"/>
          <w:sz w:val="24"/>
          <w:szCs w:val="24"/>
        </w:rPr>
      </w:pPr>
      <w:r w:rsidRPr="004D149E">
        <w:rPr>
          <w:rFonts w:ascii="Aptos" w:hAnsi="Aptos"/>
          <w:sz w:val="24"/>
          <w:szCs w:val="24"/>
        </w:rPr>
        <w:t>A String is a data structure in Python Programming that represents a sequence of characters. It is an immutable data type, meaning that once you have created a string, you cannot change it. Python String are used widely in many different applications, such as storing and manipulating text data, representing names, addresses, and other types of data that can be represented as text</w:t>
      </w:r>
    </w:p>
    <w:p w14:paraId="0EE87CCB" w14:textId="77777777" w:rsidR="004852A1" w:rsidRPr="004D149E" w:rsidRDefault="004852A1" w:rsidP="002518D1">
      <w:pPr>
        <w:rPr>
          <w:rFonts w:ascii="Aptos" w:hAnsi="Aptos"/>
          <w:sz w:val="24"/>
          <w:szCs w:val="24"/>
        </w:rPr>
      </w:pPr>
    </w:p>
    <w:p w14:paraId="220A12B5" w14:textId="77777777" w:rsidR="004852A1" w:rsidRPr="004D149E" w:rsidRDefault="004852A1" w:rsidP="004852A1">
      <w:pPr>
        <w:rPr>
          <w:rFonts w:ascii="Aptos" w:hAnsi="Aptos"/>
          <w:b/>
          <w:bCs/>
          <w:sz w:val="24"/>
          <w:szCs w:val="24"/>
          <w:lang w:val="en-IN"/>
        </w:rPr>
      </w:pPr>
      <w:r w:rsidRPr="004D149E">
        <w:rPr>
          <w:rFonts w:ascii="Aptos" w:hAnsi="Aptos"/>
          <w:b/>
          <w:bCs/>
          <w:sz w:val="24"/>
          <w:szCs w:val="24"/>
          <w:lang w:val="en-IN"/>
        </w:rPr>
        <w:t>What is a String in Python?</w:t>
      </w:r>
    </w:p>
    <w:p w14:paraId="777C7A99" w14:textId="77777777" w:rsidR="004852A1" w:rsidRPr="004D149E" w:rsidRDefault="00000000" w:rsidP="004852A1">
      <w:pPr>
        <w:rPr>
          <w:rFonts w:ascii="Aptos" w:hAnsi="Aptos"/>
          <w:sz w:val="24"/>
          <w:szCs w:val="24"/>
          <w:lang w:val="en-IN"/>
        </w:rPr>
      </w:pPr>
      <w:hyperlink r:id="rId13" w:history="1">
        <w:r w:rsidR="004852A1" w:rsidRPr="004D149E">
          <w:rPr>
            <w:rStyle w:val="Hyperlink"/>
            <w:rFonts w:ascii="Aptos" w:hAnsi="Aptos"/>
            <w:sz w:val="24"/>
            <w:szCs w:val="24"/>
            <w:lang w:val="en-IN"/>
          </w:rPr>
          <w:t>Python</w:t>
        </w:r>
      </w:hyperlink>
      <w:r w:rsidR="004852A1" w:rsidRPr="004D149E">
        <w:rPr>
          <w:rFonts w:ascii="Aptos" w:hAnsi="Aptos"/>
          <w:sz w:val="24"/>
          <w:szCs w:val="24"/>
          <w:lang w:val="en-IN"/>
        </w:rPr>
        <w:t> Programming does not have a character data type, a single character is simply a string with a length of 1.</w:t>
      </w:r>
    </w:p>
    <w:p w14:paraId="3631D45A" w14:textId="77777777" w:rsidR="004852A1" w:rsidRPr="004D149E" w:rsidRDefault="004852A1" w:rsidP="004852A1">
      <w:pPr>
        <w:rPr>
          <w:rFonts w:ascii="Aptos" w:hAnsi="Aptos"/>
          <w:b/>
          <w:bCs/>
          <w:sz w:val="24"/>
          <w:szCs w:val="24"/>
          <w:lang w:val="en-IN"/>
        </w:rPr>
      </w:pPr>
      <w:r w:rsidRPr="004D149E">
        <w:rPr>
          <w:rFonts w:ascii="Aptos" w:hAnsi="Aptos"/>
          <w:b/>
          <w:bCs/>
          <w:sz w:val="24"/>
          <w:szCs w:val="24"/>
          <w:lang w:val="en-IN"/>
        </w:rPr>
        <w:t>Syntax of String Data Type in Python</w:t>
      </w:r>
    </w:p>
    <w:p w14:paraId="30AC5152" w14:textId="77777777" w:rsidR="004852A1" w:rsidRPr="004D149E" w:rsidRDefault="004852A1" w:rsidP="004852A1">
      <w:pPr>
        <w:rPr>
          <w:rFonts w:ascii="Aptos" w:hAnsi="Aptos"/>
          <w:sz w:val="24"/>
          <w:szCs w:val="24"/>
          <w:lang w:val="en-IN"/>
        </w:rPr>
      </w:pPr>
      <w:r w:rsidRPr="004D149E">
        <w:rPr>
          <w:rFonts w:ascii="Aptos" w:hAnsi="Aptos"/>
          <w:sz w:val="24"/>
          <w:szCs w:val="24"/>
          <w:lang w:val="en-IN"/>
        </w:rPr>
        <w:t>string_variable = 'Hello, world!'</w:t>
      </w:r>
    </w:p>
    <w:p w14:paraId="0F06DAED" w14:textId="77777777" w:rsidR="004852A1" w:rsidRPr="004D149E" w:rsidRDefault="004852A1" w:rsidP="004852A1">
      <w:pPr>
        <w:rPr>
          <w:rFonts w:ascii="Aptos" w:hAnsi="Aptos"/>
          <w:b/>
          <w:bCs/>
          <w:sz w:val="24"/>
          <w:szCs w:val="24"/>
          <w:lang w:val="en-IN"/>
        </w:rPr>
      </w:pPr>
      <w:r w:rsidRPr="004D149E">
        <w:rPr>
          <w:rFonts w:ascii="Aptos" w:hAnsi="Aptos"/>
          <w:b/>
          <w:bCs/>
          <w:sz w:val="24"/>
          <w:szCs w:val="24"/>
          <w:lang w:val="en-IN"/>
        </w:rPr>
        <w:t>Create a String in Python</w:t>
      </w:r>
    </w:p>
    <w:p w14:paraId="15096C46" w14:textId="77777777" w:rsidR="004852A1" w:rsidRPr="004D149E" w:rsidRDefault="004852A1" w:rsidP="004852A1">
      <w:pPr>
        <w:rPr>
          <w:rFonts w:ascii="Aptos" w:hAnsi="Aptos"/>
          <w:sz w:val="24"/>
          <w:szCs w:val="24"/>
          <w:lang w:val="en-IN"/>
        </w:rPr>
      </w:pPr>
      <w:r w:rsidRPr="004D149E">
        <w:rPr>
          <w:rFonts w:ascii="Aptos" w:hAnsi="Aptos"/>
          <w:b/>
          <w:bCs/>
          <w:sz w:val="24"/>
          <w:szCs w:val="24"/>
          <w:lang w:val="en-IN"/>
        </w:rPr>
        <w:t>Strings in Python</w:t>
      </w:r>
      <w:r w:rsidRPr="004D149E">
        <w:rPr>
          <w:rFonts w:ascii="Aptos" w:hAnsi="Aptos"/>
          <w:sz w:val="24"/>
          <w:szCs w:val="24"/>
          <w:lang w:val="en-IN"/>
        </w:rPr>
        <w:t> can be created using single quotes or double quotes or even triple quotes. Let us see how we can define a string in Python or how to write string in Python.</w:t>
      </w:r>
    </w:p>
    <w:p w14:paraId="258B796C" w14:textId="77777777" w:rsidR="004852A1" w:rsidRPr="004D149E" w:rsidRDefault="004852A1" w:rsidP="004852A1">
      <w:pPr>
        <w:rPr>
          <w:rFonts w:ascii="Aptos" w:hAnsi="Aptos"/>
          <w:sz w:val="24"/>
          <w:szCs w:val="24"/>
          <w:lang w:val="en-IN"/>
        </w:rPr>
      </w:pPr>
      <w:r w:rsidRPr="004D149E">
        <w:rPr>
          <w:rFonts w:ascii="Aptos" w:hAnsi="Aptos"/>
          <w:b/>
          <w:bCs/>
          <w:sz w:val="24"/>
          <w:szCs w:val="24"/>
          <w:lang w:val="en-IN"/>
        </w:rPr>
        <w:t>Example:</w:t>
      </w:r>
    </w:p>
    <w:p w14:paraId="72BDDC5A" w14:textId="77777777" w:rsidR="004852A1" w:rsidRPr="004D149E" w:rsidRDefault="004852A1" w:rsidP="004852A1">
      <w:pPr>
        <w:rPr>
          <w:rFonts w:ascii="Aptos" w:hAnsi="Aptos"/>
          <w:sz w:val="24"/>
          <w:szCs w:val="24"/>
          <w:lang w:val="en-IN"/>
        </w:rPr>
      </w:pPr>
      <w:r w:rsidRPr="004D149E">
        <w:rPr>
          <w:rFonts w:ascii="Aptos" w:hAnsi="Aptos"/>
          <w:sz w:val="24"/>
          <w:szCs w:val="24"/>
          <w:lang w:val="en-IN"/>
        </w:rPr>
        <w:t>In this example, we will demonstrate different ways to create a Python String. We will create a string using single quotes (‘ ‘), double quotes (” “), and triple double quotes (“”” “””). The triple quotes can be used to declare multiline strings in Python.</w:t>
      </w:r>
    </w:p>
    <w:p w14:paraId="2DB3F851" w14:textId="158745D0" w:rsidR="004852A1" w:rsidRPr="004D149E" w:rsidRDefault="004852A1" w:rsidP="004852A1">
      <w:pPr>
        <w:rPr>
          <w:rFonts w:ascii="Aptos" w:hAnsi="Aptos"/>
          <w:sz w:val="24"/>
          <w:szCs w:val="24"/>
          <w:lang w:val="en-IN"/>
        </w:rPr>
      </w:pPr>
    </w:p>
    <w:p w14:paraId="403B1EE7" w14:textId="27EB7664" w:rsidR="004852A1" w:rsidRPr="004D149E" w:rsidRDefault="004852A1" w:rsidP="004852A1">
      <w:pPr>
        <w:rPr>
          <w:rFonts w:ascii="Aptos" w:hAnsi="Aptos"/>
          <w:sz w:val="24"/>
          <w:szCs w:val="24"/>
          <w:lang w:val="en-IN"/>
        </w:rPr>
      </w:pPr>
      <w:r w:rsidRPr="004D149E">
        <w:rPr>
          <w:rFonts w:ascii="Aptos" w:hAnsi="Aptos"/>
          <w:sz w:val="24"/>
          <w:szCs w:val="24"/>
          <w:lang w:val="en-IN"/>
        </w:rPr>
        <w:lastRenderedPageBreak/>
        <w:t>EXAMPLE:</w:t>
      </w:r>
    </w:p>
    <w:p w14:paraId="49AD5870" w14:textId="56AC615F" w:rsidR="004852A1" w:rsidRDefault="00991538" w:rsidP="004852A1">
      <w:pPr>
        <w:rPr>
          <w:rFonts w:ascii="Aptos" w:hAnsi="Aptos"/>
          <w:sz w:val="24"/>
          <w:szCs w:val="24"/>
          <w:lang w:val="en-IN"/>
        </w:rPr>
      </w:pPr>
      <w:r w:rsidRPr="00991538">
        <w:rPr>
          <w:rFonts w:ascii="Aptos" w:hAnsi="Aptos"/>
          <w:noProof/>
          <w:sz w:val="24"/>
          <w:szCs w:val="24"/>
          <w:lang w:val="en-IN"/>
        </w:rPr>
        <w:drawing>
          <wp:inline distT="0" distB="0" distL="0" distR="0" wp14:anchorId="2E205740" wp14:editId="09FF23DB">
            <wp:extent cx="2194560" cy="2327198"/>
            <wp:effectExtent l="0" t="0" r="0" b="0"/>
            <wp:docPr id="64310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09584" name=""/>
                    <pic:cNvPicPr/>
                  </pic:nvPicPr>
                  <pic:blipFill>
                    <a:blip r:embed="rId14"/>
                    <a:stretch>
                      <a:fillRect/>
                    </a:stretch>
                  </pic:blipFill>
                  <pic:spPr>
                    <a:xfrm>
                      <a:off x="0" y="0"/>
                      <a:ext cx="2200600" cy="2333604"/>
                    </a:xfrm>
                    <a:prstGeom prst="rect">
                      <a:avLst/>
                    </a:prstGeom>
                  </pic:spPr>
                </pic:pic>
              </a:graphicData>
            </a:graphic>
          </wp:inline>
        </w:drawing>
      </w:r>
    </w:p>
    <w:p w14:paraId="1D48C090" w14:textId="77777777" w:rsidR="00AF76B4" w:rsidRDefault="00AF76B4" w:rsidP="004852A1">
      <w:pPr>
        <w:rPr>
          <w:rFonts w:ascii="Aptos" w:hAnsi="Aptos"/>
          <w:sz w:val="24"/>
          <w:szCs w:val="24"/>
          <w:lang w:val="en-IN"/>
        </w:rPr>
      </w:pPr>
    </w:p>
    <w:p w14:paraId="04C7B6DD" w14:textId="77777777" w:rsidR="00AF76B4" w:rsidRPr="004D149E" w:rsidRDefault="00AF76B4" w:rsidP="004852A1">
      <w:pPr>
        <w:rPr>
          <w:rFonts w:ascii="Aptos" w:hAnsi="Aptos"/>
          <w:sz w:val="24"/>
          <w:szCs w:val="24"/>
          <w:lang w:val="en-IN"/>
        </w:rPr>
      </w:pPr>
    </w:p>
    <w:p w14:paraId="09D18ECF" w14:textId="06160C8C" w:rsidR="00C53209" w:rsidRDefault="00C53209" w:rsidP="004852A1">
      <w:pPr>
        <w:rPr>
          <w:rFonts w:ascii="Aptos" w:hAnsi="Aptos"/>
          <w:sz w:val="24"/>
          <w:szCs w:val="24"/>
          <w:lang w:val="en-IN"/>
        </w:rPr>
      </w:pPr>
      <w:r w:rsidRPr="004D149E">
        <w:rPr>
          <w:rFonts w:ascii="Aptos" w:hAnsi="Aptos"/>
          <w:sz w:val="24"/>
          <w:szCs w:val="24"/>
          <w:lang w:val="en-IN"/>
        </w:rPr>
        <w:t>OUTPUT:</w:t>
      </w:r>
    </w:p>
    <w:p w14:paraId="44774B91" w14:textId="77777777" w:rsidR="00AF76B4" w:rsidRDefault="00AF76B4" w:rsidP="004852A1">
      <w:pPr>
        <w:rPr>
          <w:rFonts w:ascii="Aptos" w:hAnsi="Aptos"/>
          <w:sz w:val="24"/>
          <w:szCs w:val="24"/>
          <w:lang w:val="en-IN"/>
        </w:rPr>
      </w:pPr>
    </w:p>
    <w:p w14:paraId="4480F890" w14:textId="77777777" w:rsidR="00AF76B4" w:rsidRPr="004D149E" w:rsidRDefault="00AF76B4" w:rsidP="004852A1">
      <w:pPr>
        <w:rPr>
          <w:rFonts w:ascii="Aptos" w:hAnsi="Aptos"/>
          <w:sz w:val="24"/>
          <w:szCs w:val="24"/>
          <w:lang w:val="en-IN"/>
        </w:rPr>
      </w:pPr>
    </w:p>
    <w:p w14:paraId="282C9277" w14:textId="1E9BB80F" w:rsidR="00C53209" w:rsidRPr="004D149E" w:rsidRDefault="005A0D1B" w:rsidP="004852A1">
      <w:pPr>
        <w:rPr>
          <w:rFonts w:ascii="Aptos" w:hAnsi="Aptos"/>
          <w:sz w:val="24"/>
          <w:szCs w:val="24"/>
          <w:lang w:val="en-IN"/>
        </w:rPr>
      </w:pPr>
      <w:r w:rsidRPr="005A0D1B">
        <w:rPr>
          <w:rFonts w:ascii="Aptos" w:hAnsi="Aptos"/>
          <w:sz w:val="24"/>
          <w:szCs w:val="24"/>
          <w:lang w:val="en-IN"/>
        </w:rPr>
        <w:drawing>
          <wp:inline distT="0" distB="0" distL="0" distR="0" wp14:anchorId="56F0CCA6" wp14:editId="6EE7EBCC">
            <wp:extent cx="3490262" cy="1615580"/>
            <wp:effectExtent l="0" t="0" r="0" b="3810"/>
            <wp:docPr id="98546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64158" name=""/>
                    <pic:cNvPicPr/>
                  </pic:nvPicPr>
                  <pic:blipFill>
                    <a:blip r:embed="rId15"/>
                    <a:stretch>
                      <a:fillRect/>
                    </a:stretch>
                  </pic:blipFill>
                  <pic:spPr>
                    <a:xfrm>
                      <a:off x="0" y="0"/>
                      <a:ext cx="3490262" cy="1615580"/>
                    </a:xfrm>
                    <a:prstGeom prst="rect">
                      <a:avLst/>
                    </a:prstGeom>
                  </pic:spPr>
                </pic:pic>
              </a:graphicData>
            </a:graphic>
          </wp:inline>
        </w:drawing>
      </w:r>
    </w:p>
    <w:p w14:paraId="30030126" w14:textId="77777777" w:rsidR="00C53209" w:rsidRPr="004D149E" w:rsidRDefault="00C53209" w:rsidP="00C53209">
      <w:pPr>
        <w:pStyle w:val="Heading1"/>
        <w:rPr>
          <w:rFonts w:ascii="Aptos" w:hAnsi="Aptos"/>
          <w:i/>
          <w:iCs/>
          <w:sz w:val="40"/>
          <w:szCs w:val="40"/>
          <w:u w:val="single"/>
          <w:lang w:val="en-IN"/>
        </w:rPr>
      </w:pPr>
      <w:r w:rsidRPr="004D149E">
        <w:rPr>
          <w:rFonts w:ascii="Aptos" w:hAnsi="Aptos"/>
          <w:i/>
          <w:iCs/>
          <w:sz w:val="40"/>
          <w:szCs w:val="40"/>
          <w:u w:val="single"/>
          <w:lang w:val="en-IN"/>
        </w:rPr>
        <w:t>Python Lists</w:t>
      </w:r>
    </w:p>
    <w:p w14:paraId="36806B9D" w14:textId="5BB834B3" w:rsidR="00C53209" w:rsidRPr="004D149E" w:rsidRDefault="00C53209" w:rsidP="00C53209">
      <w:pPr>
        <w:rPr>
          <w:rFonts w:ascii="Aptos" w:hAnsi="Aptos"/>
          <w:sz w:val="24"/>
          <w:szCs w:val="24"/>
          <w:lang w:val="en-IN"/>
        </w:rPr>
      </w:pPr>
      <w:r w:rsidRPr="004D149E">
        <w:rPr>
          <w:rFonts w:ascii="Aptos" w:hAnsi="Aptos"/>
          <w:b/>
          <w:bCs/>
          <w:sz w:val="24"/>
          <w:szCs w:val="24"/>
          <w:lang w:val="en-IN"/>
        </w:rPr>
        <w:t>Python Lists </w:t>
      </w:r>
      <w:r w:rsidRPr="004D149E">
        <w:rPr>
          <w:rFonts w:ascii="Aptos" w:hAnsi="Aptos"/>
          <w:sz w:val="24"/>
          <w:szCs w:val="24"/>
          <w:lang w:val="en-IN"/>
        </w:rPr>
        <w:t>are just like dynamically sized arrays, declared in other languages (vector in C++ and Array List in Java). In simple language, a list is a collection of things, enclosed in [ ] and separated by commas. </w:t>
      </w:r>
    </w:p>
    <w:p w14:paraId="77AD2C64" w14:textId="77777777" w:rsidR="00C53209" w:rsidRPr="004D149E" w:rsidRDefault="00C53209" w:rsidP="00C53209">
      <w:pPr>
        <w:rPr>
          <w:rFonts w:ascii="Aptos" w:hAnsi="Aptos"/>
          <w:i/>
          <w:iCs/>
          <w:sz w:val="24"/>
          <w:szCs w:val="24"/>
          <w:lang w:val="en-IN"/>
        </w:rPr>
      </w:pPr>
      <w:r w:rsidRPr="004D149E">
        <w:rPr>
          <w:rFonts w:ascii="Aptos" w:hAnsi="Aptos"/>
          <w:i/>
          <w:iCs/>
          <w:sz w:val="24"/>
          <w:szCs w:val="24"/>
          <w:lang w:val="en-IN"/>
        </w:rPr>
        <w:t>The list is a sequence data type which is used to store the collection of data.</w:t>
      </w:r>
    </w:p>
    <w:p w14:paraId="4A672025" w14:textId="77777777" w:rsidR="00C53209" w:rsidRPr="004D149E" w:rsidRDefault="00C53209" w:rsidP="00C53209">
      <w:pPr>
        <w:rPr>
          <w:rFonts w:ascii="Aptos" w:hAnsi="Aptos"/>
          <w:b/>
          <w:bCs/>
          <w:i/>
          <w:iCs/>
          <w:sz w:val="24"/>
          <w:szCs w:val="24"/>
          <w:lang w:val="en-IN"/>
        </w:rPr>
      </w:pPr>
      <w:r w:rsidRPr="004D149E">
        <w:rPr>
          <w:rFonts w:ascii="Aptos" w:hAnsi="Aptos"/>
          <w:b/>
          <w:bCs/>
          <w:i/>
          <w:iCs/>
          <w:sz w:val="24"/>
          <w:szCs w:val="24"/>
          <w:lang w:val="en-IN"/>
        </w:rPr>
        <w:t>Creating a List in Python</w:t>
      </w:r>
    </w:p>
    <w:p w14:paraId="71490A73" w14:textId="77777777" w:rsidR="00C53209" w:rsidRPr="004D149E" w:rsidRDefault="00C53209" w:rsidP="00C53209">
      <w:pPr>
        <w:rPr>
          <w:rFonts w:ascii="Aptos" w:hAnsi="Aptos"/>
          <w:i/>
          <w:iCs/>
          <w:sz w:val="24"/>
          <w:szCs w:val="24"/>
          <w:lang w:val="en-IN"/>
        </w:rPr>
      </w:pPr>
      <w:r w:rsidRPr="004D149E">
        <w:rPr>
          <w:rFonts w:ascii="Aptos" w:hAnsi="Aptos"/>
          <w:i/>
          <w:iCs/>
          <w:sz w:val="24"/>
          <w:szCs w:val="24"/>
          <w:lang w:val="en-IN"/>
        </w:rPr>
        <w:t>Lists in Python can be created by just placing the sequence inside the square brackets[]. Unlike </w:t>
      </w:r>
      <w:hyperlink r:id="rId16" w:history="1">
        <w:r w:rsidRPr="004D149E">
          <w:rPr>
            <w:rStyle w:val="Hyperlink"/>
            <w:rFonts w:ascii="Aptos" w:hAnsi="Aptos"/>
            <w:i/>
            <w:iCs/>
            <w:sz w:val="24"/>
            <w:szCs w:val="24"/>
            <w:lang w:val="en-IN"/>
          </w:rPr>
          <w:t>Sets</w:t>
        </w:r>
      </w:hyperlink>
      <w:r w:rsidRPr="004D149E">
        <w:rPr>
          <w:rFonts w:ascii="Aptos" w:hAnsi="Aptos"/>
          <w:i/>
          <w:iCs/>
          <w:sz w:val="24"/>
          <w:szCs w:val="24"/>
          <w:lang w:val="en-IN"/>
        </w:rPr>
        <w:t>, a list doesn’t need a built-in function for its creation of a list</w:t>
      </w:r>
    </w:p>
    <w:p w14:paraId="56411D04" w14:textId="77777777" w:rsidR="00C53209" w:rsidRPr="004D149E" w:rsidRDefault="00C53209" w:rsidP="00C53209">
      <w:pPr>
        <w:rPr>
          <w:rFonts w:ascii="Aptos" w:hAnsi="Aptos"/>
          <w:b/>
          <w:bCs/>
          <w:i/>
          <w:iCs/>
          <w:sz w:val="24"/>
          <w:szCs w:val="24"/>
          <w:lang w:val="en-IN"/>
        </w:rPr>
      </w:pPr>
      <w:r w:rsidRPr="004D149E">
        <w:rPr>
          <w:rFonts w:ascii="Aptos" w:hAnsi="Aptos"/>
          <w:b/>
          <w:bCs/>
          <w:i/>
          <w:iCs/>
          <w:sz w:val="24"/>
          <w:szCs w:val="24"/>
          <w:lang w:val="en-IN"/>
        </w:rPr>
        <w:t>Accessing elements from the List</w:t>
      </w:r>
    </w:p>
    <w:p w14:paraId="1B031865" w14:textId="77777777" w:rsidR="00C53209" w:rsidRPr="004D149E" w:rsidRDefault="00C53209" w:rsidP="00C53209">
      <w:pPr>
        <w:rPr>
          <w:rFonts w:ascii="Aptos" w:hAnsi="Aptos"/>
          <w:i/>
          <w:iCs/>
          <w:sz w:val="24"/>
          <w:szCs w:val="24"/>
          <w:lang w:val="en-IN"/>
        </w:rPr>
      </w:pPr>
      <w:r w:rsidRPr="004D149E">
        <w:rPr>
          <w:rFonts w:ascii="Aptos" w:hAnsi="Aptos"/>
          <w:i/>
          <w:iCs/>
          <w:sz w:val="24"/>
          <w:szCs w:val="24"/>
          <w:lang w:val="en-IN"/>
        </w:rPr>
        <w:t>In order to access the list items refer to the index number. Use the index operator [ ] to access an item in a list. The index must be an integer. Nested lists are accessed using nested indexing. </w:t>
      </w:r>
    </w:p>
    <w:p w14:paraId="32A25FD4" w14:textId="66311E0C" w:rsidR="00C53209" w:rsidRPr="004D149E" w:rsidRDefault="00C53209" w:rsidP="00C53209">
      <w:pPr>
        <w:rPr>
          <w:rFonts w:ascii="Aptos" w:hAnsi="Aptos"/>
          <w:i/>
          <w:iCs/>
          <w:sz w:val="24"/>
          <w:szCs w:val="24"/>
          <w:lang w:val="en-IN"/>
        </w:rPr>
      </w:pPr>
      <w:r w:rsidRPr="004D149E">
        <w:rPr>
          <w:rFonts w:ascii="Aptos" w:hAnsi="Aptos"/>
          <w:i/>
          <w:iCs/>
          <w:sz w:val="24"/>
          <w:szCs w:val="24"/>
          <w:lang w:val="en-IN"/>
        </w:rPr>
        <w:t>EXAMPLE:</w:t>
      </w:r>
      <w:r w:rsidRPr="004D149E">
        <w:rPr>
          <w:rFonts w:ascii="Aptos" w:hAnsi="Aptos"/>
          <w:noProof/>
        </w:rPr>
        <w:t xml:space="preserve"> </w:t>
      </w:r>
    </w:p>
    <w:p w14:paraId="016A680B" w14:textId="1823D944" w:rsidR="00C53209" w:rsidRPr="004D149E" w:rsidRDefault="00765A9D" w:rsidP="00C53209">
      <w:pPr>
        <w:rPr>
          <w:rFonts w:ascii="Aptos" w:hAnsi="Aptos"/>
          <w:i/>
          <w:iCs/>
          <w:sz w:val="24"/>
          <w:szCs w:val="24"/>
          <w:lang w:val="en-IN"/>
        </w:rPr>
      </w:pPr>
      <w:r w:rsidRPr="00765A9D">
        <w:rPr>
          <w:rFonts w:ascii="Aptos" w:hAnsi="Aptos"/>
          <w:i/>
          <w:iCs/>
          <w:noProof/>
          <w:sz w:val="24"/>
          <w:szCs w:val="24"/>
          <w:lang w:val="en-IN"/>
        </w:rPr>
        <w:lastRenderedPageBreak/>
        <w:drawing>
          <wp:inline distT="0" distB="0" distL="0" distR="0" wp14:anchorId="3252D5A7" wp14:editId="3E17148C">
            <wp:extent cx="4118043" cy="1935480"/>
            <wp:effectExtent l="0" t="0" r="0" b="7620"/>
            <wp:docPr id="102483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35812" name=""/>
                    <pic:cNvPicPr/>
                  </pic:nvPicPr>
                  <pic:blipFill>
                    <a:blip r:embed="rId17"/>
                    <a:stretch>
                      <a:fillRect/>
                    </a:stretch>
                  </pic:blipFill>
                  <pic:spPr>
                    <a:xfrm>
                      <a:off x="0" y="0"/>
                      <a:ext cx="4124393" cy="1938465"/>
                    </a:xfrm>
                    <a:prstGeom prst="rect">
                      <a:avLst/>
                    </a:prstGeom>
                  </pic:spPr>
                </pic:pic>
              </a:graphicData>
            </a:graphic>
          </wp:inline>
        </w:drawing>
      </w:r>
    </w:p>
    <w:p w14:paraId="1334A770" w14:textId="77777777" w:rsidR="00C53209" w:rsidRPr="004D149E" w:rsidRDefault="00C53209" w:rsidP="00C53209">
      <w:pPr>
        <w:rPr>
          <w:rFonts w:ascii="Aptos" w:hAnsi="Aptos"/>
          <w:i/>
          <w:iCs/>
          <w:sz w:val="24"/>
          <w:szCs w:val="24"/>
          <w:lang w:val="en-IN"/>
        </w:rPr>
      </w:pPr>
    </w:p>
    <w:p w14:paraId="63D2F0E8" w14:textId="1E6B7DBA" w:rsidR="00C53209" w:rsidRPr="004D149E" w:rsidRDefault="00C53209" w:rsidP="00C53209">
      <w:pPr>
        <w:rPr>
          <w:rFonts w:ascii="Aptos" w:hAnsi="Aptos"/>
          <w:i/>
          <w:iCs/>
          <w:sz w:val="24"/>
          <w:szCs w:val="24"/>
          <w:lang w:val="en-IN"/>
        </w:rPr>
      </w:pPr>
      <w:r w:rsidRPr="004D149E">
        <w:rPr>
          <w:rFonts w:ascii="Aptos" w:hAnsi="Aptos"/>
          <w:i/>
          <w:iCs/>
          <w:sz w:val="24"/>
          <w:szCs w:val="24"/>
          <w:lang w:val="en-IN"/>
        </w:rPr>
        <w:t>OUTPUT:</w:t>
      </w:r>
    </w:p>
    <w:p w14:paraId="0065AC12" w14:textId="77777777" w:rsidR="00D005E4" w:rsidRDefault="00D005E4" w:rsidP="00C53209">
      <w:pPr>
        <w:rPr>
          <w:rFonts w:ascii="Aptos" w:hAnsi="Aptos"/>
          <w:i/>
          <w:iCs/>
          <w:sz w:val="24"/>
          <w:szCs w:val="24"/>
          <w:lang w:val="en-IN"/>
        </w:rPr>
      </w:pPr>
      <w:r w:rsidRPr="00D005E4">
        <w:rPr>
          <w:rFonts w:ascii="Aptos" w:hAnsi="Aptos"/>
          <w:i/>
          <w:iCs/>
          <w:noProof/>
          <w:sz w:val="24"/>
          <w:szCs w:val="24"/>
          <w:lang w:val="en-IN"/>
        </w:rPr>
        <w:drawing>
          <wp:anchor distT="0" distB="0" distL="114300" distR="114300" simplePos="0" relativeHeight="251658240" behindDoc="0" locked="0" layoutInCell="1" allowOverlap="1" wp14:anchorId="170A2549" wp14:editId="6F5E852C">
            <wp:simplePos x="914400" y="3230880"/>
            <wp:positionH relativeFrom="column">
              <wp:align>left</wp:align>
            </wp:positionH>
            <wp:positionV relativeFrom="paragraph">
              <wp:align>top</wp:align>
            </wp:positionV>
            <wp:extent cx="4093653" cy="1737360"/>
            <wp:effectExtent l="0" t="0" r="2540" b="0"/>
            <wp:wrapSquare wrapText="bothSides"/>
            <wp:docPr id="193135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0709" name=""/>
                    <pic:cNvPicPr/>
                  </pic:nvPicPr>
                  <pic:blipFill>
                    <a:blip r:embed="rId18">
                      <a:extLst>
                        <a:ext uri="{28A0092B-C50C-407E-A947-70E740481C1C}">
                          <a14:useLocalDpi xmlns:a14="http://schemas.microsoft.com/office/drawing/2010/main" val="0"/>
                        </a:ext>
                      </a:extLst>
                    </a:blip>
                    <a:stretch>
                      <a:fillRect/>
                    </a:stretch>
                  </pic:blipFill>
                  <pic:spPr>
                    <a:xfrm>
                      <a:off x="0" y="0"/>
                      <a:ext cx="4093653" cy="1737360"/>
                    </a:xfrm>
                    <a:prstGeom prst="rect">
                      <a:avLst/>
                    </a:prstGeom>
                  </pic:spPr>
                </pic:pic>
              </a:graphicData>
            </a:graphic>
          </wp:anchor>
        </w:drawing>
      </w:r>
    </w:p>
    <w:p w14:paraId="6C7146EF" w14:textId="77777777" w:rsidR="00D005E4" w:rsidRPr="00D005E4" w:rsidRDefault="00D005E4" w:rsidP="00D005E4">
      <w:pPr>
        <w:rPr>
          <w:rFonts w:ascii="Aptos" w:hAnsi="Aptos"/>
          <w:sz w:val="24"/>
          <w:szCs w:val="24"/>
          <w:lang w:val="en-IN"/>
        </w:rPr>
      </w:pPr>
    </w:p>
    <w:p w14:paraId="39AA4A16" w14:textId="77777777" w:rsidR="00D005E4" w:rsidRPr="00D005E4" w:rsidRDefault="00D005E4" w:rsidP="00D005E4">
      <w:pPr>
        <w:rPr>
          <w:rFonts w:ascii="Aptos" w:hAnsi="Aptos"/>
          <w:sz w:val="24"/>
          <w:szCs w:val="24"/>
          <w:lang w:val="en-IN"/>
        </w:rPr>
      </w:pPr>
    </w:p>
    <w:p w14:paraId="07D90AD8" w14:textId="77777777" w:rsidR="00D005E4" w:rsidRPr="00D005E4" w:rsidRDefault="00D005E4" w:rsidP="00D005E4">
      <w:pPr>
        <w:rPr>
          <w:rFonts w:ascii="Aptos" w:hAnsi="Aptos"/>
          <w:sz w:val="24"/>
          <w:szCs w:val="24"/>
          <w:lang w:val="en-IN"/>
        </w:rPr>
      </w:pPr>
    </w:p>
    <w:p w14:paraId="06378438" w14:textId="77777777" w:rsidR="00D005E4" w:rsidRPr="00D005E4" w:rsidRDefault="00D005E4" w:rsidP="00D005E4">
      <w:pPr>
        <w:rPr>
          <w:rFonts w:ascii="Aptos" w:hAnsi="Aptos"/>
          <w:sz w:val="24"/>
          <w:szCs w:val="24"/>
          <w:lang w:val="en-IN"/>
        </w:rPr>
      </w:pPr>
    </w:p>
    <w:p w14:paraId="6F2A535C" w14:textId="77777777" w:rsidR="00D005E4" w:rsidRDefault="00D005E4" w:rsidP="00C53209">
      <w:pPr>
        <w:rPr>
          <w:rFonts w:ascii="Aptos" w:hAnsi="Aptos"/>
          <w:i/>
          <w:iCs/>
          <w:sz w:val="24"/>
          <w:szCs w:val="24"/>
          <w:lang w:val="en-IN"/>
        </w:rPr>
      </w:pPr>
    </w:p>
    <w:p w14:paraId="7F186C5B" w14:textId="1AD81856" w:rsidR="00C53209" w:rsidRPr="004D149E" w:rsidRDefault="00D005E4" w:rsidP="00D005E4">
      <w:pPr>
        <w:jc w:val="right"/>
        <w:rPr>
          <w:rFonts w:ascii="Aptos" w:hAnsi="Aptos"/>
          <w:i/>
          <w:iCs/>
          <w:sz w:val="24"/>
          <w:szCs w:val="24"/>
          <w:lang w:val="en-IN"/>
        </w:rPr>
      </w:pPr>
      <w:r>
        <w:rPr>
          <w:rFonts w:ascii="Aptos" w:hAnsi="Aptos"/>
          <w:i/>
          <w:iCs/>
          <w:sz w:val="24"/>
          <w:szCs w:val="24"/>
          <w:lang w:val="en-IN"/>
        </w:rPr>
        <w:br w:type="textWrapping" w:clear="all"/>
      </w:r>
    </w:p>
    <w:p w14:paraId="5D82252A" w14:textId="77777777" w:rsidR="009C68B8" w:rsidRPr="004D149E" w:rsidRDefault="009C68B8" w:rsidP="009C68B8">
      <w:pPr>
        <w:pStyle w:val="Heading1"/>
        <w:rPr>
          <w:rFonts w:ascii="Aptos" w:hAnsi="Aptos"/>
          <w:i/>
          <w:iCs/>
          <w:sz w:val="40"/>
          <w:szCs w:val="40"/>
          <w:u w:val="single"/>
          <w:lang w:val="en-IN"/>
        </w:rPr>
      </w:pPr>
      <w:r w:rsidRPr="004D149E">
        <w:rPr>
          <w:rFonts w:ascii="Aptos" w:hAnsi="Aptos"/>
          <w:i/>
          <w:iCs/>
          <w:sz w:val="40"/>
          <w:szCs w:val="40"/>
          <w:u w:val="single"/>
          <w:lang w:val="en-IN"/>
        </w:rPr>
        <w:t>Python Tuples</w:t>
      </w:r>
    </w:p>
    <w:p w14:paraId="2CCD16ED" w14:textId="5D2F00D1" w:rsidR="009C68B8" w:rsidRPr="004D149E" w:rsidRDefault="009C68B8" w:rsidP="009C68B8">
      <w:pPr>
        <w:rPr>
          <w:rFonts w:ascii="Aptos" w:hAnsi="Aptos"/>
          <w:sz w:val="24"/>
          <w:szCs w:val="24"/>
        </w:rPr>
      </w:pPr>
      <w:r w:rsidRPr="004D149E">
        <w:rPr>
          <w:rFonts w:ascii="Aptos" w:hAnsi="Aptos"/>
          <w:b/>
          <w:bCs/>
          <w:sz w:val="24"/>
          <w:szCs w:val="24"/>
        </w:rPr>
        <w:t>Python Tuple </w:t>
      </w:r>
      <w:r w:rsidRPr="004D149E">
        <w:rPr>
          <w:rFonts w:ascii="Aptos" w:hAnsi="Aptos"/>
          <w:sz w:val="24"/>
          <w:szCs w:val="24"/>
        </w:rPr>
        <w:t>is a collection of Python Programming objects much like a list. The sequence of values stored in a tuple can be of any type, and they are indexed by integers.  Values of a tuple are syntactically separated by ‘</w:t>
      </w:r>
      <w:r w:rsidRPr="004D149E">
        <w:rPr>
          <w:rFonts w:ascii="Aptos" w:hAnsi="Aptos"/>
          <w:b/>
          <w:bCs/>
          <w:sz w:val="24"/>
          <w:szCs w:val="24"/>
        </w:rPr>
        <w:t>commas</w:t>
      </w:r>
      <w:r w:rsidRPr="004D149E">
        <w:rPr>
          <w:rFonts w:ascii="Aptos" w:hAnsi="Aptos"/>
          <w:sz w:val="24"/>
          <w:szCs w:val="24"/>
        </w:rPr>
        <w:t>‘. Although it is not necessary, it is more common to define a tuple by closing the sequence of values in parentheses. This helps in understanding the Python tuples more easily.</w:t>
      </w:r>
    </w:p>
    <w:p w14:paraId="51E85303" w14:textId="77777777" w:rsidR="009C68B8" w:rsidRPr="004D149E" w:rsidRDefault="009C68B8" w:rsidP="009C68B8">
      <w:pPr>
        <w:rPr>
          <w:rFonts w:ascii="Aptos" w:hAnsi="Aptos"/>
          <w:b/>
          <w:bCs/>
          <w:sz w:val="24"/>
          <w:szCs w:val="24"/>
          <w:lang w:val="en-IN"/>
        </w:rPr>
      </w:pPr>
      <w:r w:rsidRPr="004D149E">
        <w:rPr>
          <w:rFonts w:ascii="Aptos" w:hAnsi="Aptos"/>
          <w:b/>
          <w:bCs/>
          <w:sz w:val="24"/>
          <w:szCs w:val="24"/>
          <w:lang w:val="en-IN"/>
        </w:rPr>
        <w:t>Creating a Tuple</w:t>
      </w:r>
    </w:p>
    <w:p w14:paraId="58C58948" w14:textId="77777777" w:rsidR="009C68B8" w:rsidRPr="004D149E" w:rsidRDefault="009C68B8" w:rsidP="009C68B8">
      <w:pPr>
        <w:rPr>
          <w:rFonts w:ascii="Aptos" w:hAnsi="Aptos"/>
          <w:sz w:val="24"/>
          <w:szCs w:val="24"/>
          <w:lang w:val="en-IN"/>
        </w:rPr>
      </w:pPr>
      <w:r w:rsidRPr="004D149E">
        <w:rPr>
          <w:rFonts w:ascii="Aptos" w:hAnsi="Aptos"/>
          <w:sz w:val="24"/>
          <w:szCs w:val="24"/>
          <w:lang w:val="en-IN"/>
        </w:rPr>
        <w:t>In Python Programming, tuples are created by placing a sequence of values separated by ‘comma’ with or without the use of parentheses for grouping the data sequence.</w:t>
      </w:r>
    </w:p>
    <w:p w14:paraId="59297698" w14:textId="0A1B16A6" w:rsidR="009C68B8" w:rsidRPr="004D149E" w:rsidRDefault="009C68B8" w:rsidP="009C68B8">
      <w:pPr>
        <w:rPr>
          <w:rFonts w:ascii="Aptos" w:hAnsi="Aptos"/>
          <w:sz w:val="24"/>
          <w:szCs w:val="24"/>
          <w:lang w:val="en-IN"/>
        </w:rPr>
      </w:pPr>
      <w:r w:rsidRPr="004D149E">
        <w:rPr>
          <w:rFonts w:ascii="Aptos" w:hAnsi="Aptos"/>
          <w:sz w:val="24"/>
          <w:szCs w:val="24"/>
          <w:lang w:val="en-IN"/>
        </w:rPr>
        <w:t>EXAMPLE:</w:t>
      </w:r>
    </w:p>
    <w:p w14:paraId="636D7F9A" w14:textId="1B65082B" w:rsidR="009C68B8" w:rsidRPr="004D149E" w:rsidRDefault="008C72B5" w:rsidP="009C68B8">
      <w:pPr>
        <w:rPr>
          <w:rFonts w:ascii="Aptos" w:hAnsi="Aptos"/>
          <w:sz w:val="24"/>
          <w:szCs w:val="24"/>
          <w:lang w:val="en-IN"/>
        </w:rPr>
      </w:pPr>
      <w:r w:rsidRPr="008C72B5">
        <w:rPr>
          <w:rFonts w:ascii="Aptos" w:hAnsi="Aptos"/>
          <w:noProof/>
          <w:sz w:val="24"/>
          <w:szCs w:val="24"/>
          <w:lang w:val="en-IN"/>
        </w:rPr>
        <w:lastRenderedPageBreak/>
        <w:drawing>
          <wp:inline distT="0" distB="0" distL="0" distR="0" wp14:anchorId="0DF712DF" wp14:editId="345DAA53">
            <wp:extent cx="4529633" cy="1470660"/>
            <wp:effectExtent l="0" t="0" r="4445" b="0"/>
            <wp:docPr id="171465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55793" name=""/>
                    <pic:cNvPicPr/>
                  </pic:nvPicPr>
                  <pic:blipFill>
                    <a:blip r:embed="rId19"/>
                    <a:stretch>
                      <a:fillRect/>
                    </a:stretch>
                  </pic:blipFill>
                  <pic:spPr>
                    <a:xfrm>
                      <a:off x="0" y="0"/>
                      <a:ext cx="4534900" cy="1472370"/>
                    </a:xfrm>
                    <a:prstGeom prst="rect">
                      <a:avLst/>
                    </a:prstGeom>
                  </pic:spPr>
                </pic:pic>
              </a:graphicData>
            </a:graphic>
          </wp:inline>
        </w:drawing>
      </w:r>
    </w:p>
    <w:p w14:paraId="5E165A45" w14:textId="77777777" w:rsidR="009C68B8" w:rsidRPr="004D149E" w:rsidRDefault="009C68B8" w:rsidP="009C68B8">
      <w:pPr>
        <w:rPr>
          <w:rFonts w:ascii="Aptos" w:hAnsi="Aptos"/>
          <w:sz w:val="24"/>
          <w:szCs w:val="24"/>
          <w:lang w:val="en-IN"/>
        </w:rPr>
      </w:pPr>
    </w:p>
    <w:p w14:paraId="6D190927" w14:textId="11CAA96C" w:rsidR="009C68B8" w:rsidRDefault="009C68B8" w:rsidP="009C68B8">
      <w:pPr>
        <w:rPr>
          <w:rFonts w:ascii="Aptos" w:hAnsi="Aptos"/>
          <w:sz w:val="24"/>
          <w:szCs w:val="24"/>
          <w:lang w:val="en-IN"/>
        </w:rPr>
      </w:pPr>
      <w:r w:rsidRPr="004D149E">
        <w:rPr>
          <w:rFonts w:ascii="Aptos" w:hAnsi="Aptos"/>
          <w:sz w:val="24"/>
          <w:szCs w:val="24"/>
          <w:lang w:val="en-IN"/>
        </w:rPr>
        <w:t>OUTPUT:</w:t>
      </w:r>
    </w:p>
    <w:p w14:paraId="2A17DEC3" w14:textId="77777777" w:rsidR="00351BCE" w:rsidRPr="004D149E" w:rsidRDefault="00351BCE" w:rsidP="009C68B8">
      <w:pPr>
        <w:rPr>
          <w:rFonts w:ascii="Aptos" w:hAnsi="Aptos"/>
          <w:sz w:val="24"/>
          <w:szCs w:val="24"/>
          <w:lang w:val="en-IN"/>
        </w:rPr>
      </w:pPr>
    </w:p>
    <w:p w14:paraId="6D01982F" w14:textId="0C4C0FC7" w:rsidR="009C68B8" w:rsidRPr="004D149E" w:rsidRDefault="00351BCE" w:rsidP="009C68B8">
      <w:pPr>
        <w:rPr>
          <w:rFonts w:ascii="Aptos" w:hAnsi="Aptos"/>
          <w:sz w:val="24"/>
          <w:szCs w:val="24"/>
          <w:lang w:val="en-IN"/>
        </w:rPr>
      </w:pPr>
      <w:r w:rsidRPr="00351BCE">
        <w:rPr>
          <w:rFonts w:ascii="Aptos" w:hAnsi="Aptos"/>
          <w:noProof/>
          <w:sz w:val="24"/>
          <w:szCs w:val="24"/>
          <w:lang w:val="en-IN"/>
        </w:rPr>
        <w:drawing>
          <wp:inline distT="0" distB="0" distL="0" distR="0" wp14:anchorId="5D06068E" wp14:editId="3C874E8F">
            <wp:extent cx="4055760" cy="1310640"/>
            <wp:effectExtent l="0" t="0" r="1905" b="3810"/>
            <wp:docPr id="10557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24684" name=""/>
                    <pic:cNvPicPr/>
                  </pic:nvPicPr>
                  <pic:blipFill>
                    <a:blip r:embed="rId20"/>
                    <a:stretch>
                      <a:fillRect/>
                    </a:stretch>
                  </pic:blipFill>
                  <pic:spPr>
                    <a:xfrm>
                      <a:off x="0" y="0"/>
                      <a:ext cx="4059205" cy="1311753"/>
                    </a:xfrm>
                    <a:prstGeom prst="rect">
                      <a:avLst/>
                    </a:prstGeom>
                  </pic:spPr>
                </pic:pic>
              </a:graphicData>
            </a:graphic>
          </wp:inline>
        </w:drawing>
      </w:r>
    </w:p>
    <w:p w14:paraId="58B35F1F" w14:textId="77777777" w:rsidR="009C68B8" w:rsidRPr="004D149E" w:rsidRDefault="009C68B8" w:rsidP="009C68B8">
      <w:pPr>
        <w:rPr>
          <w:rFonts w:ascii="Aptos" w:hAnsi="Aptos"/>
          <w:sz w:val="24"/>
          <w:szCs w:val="24"/>
          <w:lang w:val="en-IN"/>
        </w:rPr>
      </w:pPr>
    </w:p>
    <w:p w14:paraId="7EED7234" w14:textId="77777777" w:rsidR="009C68B8" w:rsidRPr="004D149E" w:rsidRDefault="009C68B8" w:rsidP="009C68B8">
      <w:pPr>
        <w:rPr>
          <w:rFonts w:ascii="Aptos" w:hAnsi="Aptos"/>
          <w:sz w:val="24"/>
          <w:szCs w:val="24"/>
          <w:lang w:val="en-IN"/>
        </w:rPr>
      </w:pPr>
    </w:p>
    <w:p w14:paraId="6872C542" w14:textId="77777777" w:rsidR="009C68B8" w:rsidRPr="004D149E" w:rsidRDefault="009C68B8" w:rsidP="009C68B8">
      <w:pPr>
        <w:pStyle w:val="Heading1"/>
        <w:rPr>
          <w:rFonts w:ascii="Aptos" w:hAnsi="Aptos"/>
          <w:i/>
          <w:iCs/>
          <w:sz w:val="40"/>
          <w:szCs w:val="40"/>
          <w:u w:val="single"/>
          <w:lang w:val="en-IN"/>
        </w:rPr>
      </w:pPr>
      <w:r w:rsidRPr="004D149E">
        <w:rPr>
          <w:rFonts w:ascii="Aptos" w:hAnsi="Aptos"/>
          <w:i/>
          <w:iCs/>
          <w:sz w:val="40"/>
          <w:szCs w:val="40"/>
          <w:u w:val="single"/>
          <w:lang w:val="en-IN"/>
        </w:rPr>
        <w:t>Dictionaries in Python</w:t>
      </w:r>
    </w:p>
    <w:p w14:paraId="0D2A5685" w14:textId="76556CD3" w:rsidR="009C68B8" w:rsidRPr="004D149E" w:rsidRDefault="009C68B8" w:rsidP="009C68B8">
      <w:pPr>
        <w:rPr>
          <w:rFonts w:ascii="Aptos" w:hAnsi="Aptos"/>
          <w:sz w:val="24"/>
          <w:szCs w:val="24"/>
        </w:rPr>
      </w:pPr>
    </w:p>
    <w:p w14:paraId="687B6CEC" w14:textId="3A0D3AEA" w:rsidR="009C68B8" w:rsidRPr="004D149E" w:rsidRDefault="009C68B8" w:rsidP="009C68B8">
      <w:pPr>
        <w:rPr>
          <w:rFonts w:ascii="Aptos" w:hAnsi="Aptos"/>
        </w:rPr>
      </w:pPr>
      <w:r w:rsidRPr="004D149E">
        <w:rPr>
          <w:rFonts w:ascii="Aptos" w:hAnsi="Aptos"/>
        </w:rPr>
        <w:t>Dictionaries in Python is a data structure, used to store values in key :value format. This makes it different from lists, tuples, and arrays as in a dictionary each key has an associated value.</w:t>
      </w:r>
    </w:p>
    <w:p w14:paraId="189C56B4" w14:textId="77777777" w:rsidR="009C68B8" w:rsidRPr="004D149E" w:rsidRDefault="009C68B8" w:rsidP="009C68B8">
      <w:pPr>
        <w:rPr>
          <w:rFonts w:ascii="Aptos" w:hAnsi="Aptos"/>
          <w:b/>
          <w:bCs/>
          <w:sz w:val="24"/>
          <w:szCs w:val="24"/>
          <w:lang w:val="en-IN"/>
        </w:rPr>
      </w:pPr>
      <w:r w:rsidRPr="004D149E">
        <w:rPr>
          <w:rFonts w:ascii="Aptos" w:hAnsi="Aptos"/>
          <w:b/>
          <w:bCs/>
          <w:sz w:val="24"/>
          <w:szCs w:val="24"/>
          <w:lang w:val="en-IN"/>
        </w:rPr>
        <w:t>How to Create a Dictionary</w:t>
      </w:r>
    </w:p>
    <w:p w14:paraId="40B6E7B8" w14:textId="77777777" w:rsidR="009C68B8" w:rsidRPr="004D149E" w:rsidRDefault="009C68B8" w:rsidP="009C68B8">
      <w:pPr>
        <w:rPr>
          <w:rFonts w:ascii="Aptos" w:hAnsi="Aptos"/>
          <w:sz w:val="24"/>
          <w:szCs w:val="24"/>
          <w:lang w:val="en-IN"/>
        </w:rPr>
      </w:pPr>
      <w:r w:rsidRPr="004D149E">
        <w:rPr>
          <w:rFonts w:ascii="Aptos" w:hAnsi="Aptos"/>
          <w:sz w:val="24"/>
          <w:szCs w:val="24"/>
          <w:lang w:val="en-IN"/>
        </w:rPr>
        <w:t>In </w:t>
      </w:r>
      <w:hyperlink r:id="rId21" w:history="1">
        <w:r w:rsidRPr="004D149E">
          <w:rPr>
            <w:rStyle w:val="Hyperlink"/>
            <w:rFonts w:ascii="Aptos" w:hAnsi="Aptos"/>
            <w:sz w:val="24"/>
            <w:szCs w:val="24"/>
            <w:lang w:val="en-IN"/>
          </w:rPr>
          <w:t>Python</w:t>
        </w:r>
      </w:hyperlink>
      <w:r w:rsidRPr="004D149E">
        <w:rPr>
          <w:rFonts w:ascii="Aptos" w:hAnsi="Aptos"/>
          <w:sz w:val="24"/>
          <w:szCs w:val="24"/>
          <w:lang w:val="en-IN"/>
        </w:rPr>
        <w:t>, a dictionary can be created by placing a sequence of elements within curly </w:t>
      </w:r>
      <w:r w:rsidRPr="004D149E">
        <w:rPr>
          <w:rFonts w:ascii="Aptos" w:hAnsi="Aptos"/>
          <w:b/>
          <w:bCs/>
          <w:sz w:val="24"/>
          <w:szCs w:val="24"/>
          <w:lang w:val="en-IN"/>
        </w:rPr>
        <w:t>{}</w:t>
      </w:r>
      <w:r w:rsidRPr="004D149E">
        <w:rPr>
          <w:rFonts w:ascii="Aptos" w:hAnsi="Aptos"/>
          <w:sz w:val="24"/>
          <w:szCs w:val="24"/>
          <w:lang w:val="en-IN"/>
        </w:rPr>
        <w:t> braces, separated by a ‘comma’.</w:t>
      </w:r>
    </w:p>
    <w:p w14:paraId="43E45DC1" w14:textId="77777777" w:rsidR="009C68B8" w:rsidRPr="004D149E" w:rsidRDefault="009C68B8" w:rsidP="009C68B8">
      <w:pPr>
        <w:rPr>
          <w:rFonts w:ascii="Aptos" w:hAnsi="Aptos"/>
          <w:sz w:val="24"/>
          <w:szCs w:val="24"/>
          <w:lang w:val="en-IN"/>
        </w:rPr>
      </w:pPr>
      <w:r w:rsidRPr="004D149E">
        <w:rPr>
          <w:rFonts w:ascii="Aptos" w:hAnsi="Aptos"/>
          <w:sz w:val="24"/>
          <w:szCs w:val="24"/>
          <w:lang w:val="en-IN"/>
        </w:rPr>
        <w:t>The dictionary holds pairs of values, one being the Key and the other corresponding pair element being its </w:t>
      </w:r>
      <w:r w:rsidRPr="004D149E">
        <w:rPr>
          <w:rFonts w:ascii="Aptos" w:hAnsi="Aptos"/>
          <w:b/>
          <w:bCs/>
          <w:sz w:val="24"/>
          <w:szCs w:val="24"/>
          <w:lang w:val="en-IN"/>
        </w:rPr>
        <w:t>Key:value</w:t>
      </w:r>
      <w:r w:rsidRPr="004D149E">
        <w:rPr>
          <w:rFonts w:ascii="Aptos" w:hAnsi="Aptos"/>
          <w:sz w:val="24"/>
          <w:szCs w:val="24"/>
          <w:lang w:val="en-IN"/>
        </w:rPr>
        <w:t>.</w:t>
      </w:r>
    </w:p>
    <w:p w14:paraId="04C8BD7A" w14:textId="59267382" w:rsidR="009C68B8" w:rsidRPr="004D149E" w:rsidRDefault="009C68B8" w:rsidP="009C68B8">
      <w:pPr>
        <w:rPr>
          <w:rFonts w:ascii="Aptos" w:hAnsi="Aptos"/>
          <w:sz w:val="24"/>
          <w:szCs w:val="24"/>
          <w:lang w:val="en-IN"/>
        </w:rPr>
      </w:pPr>
      <w:r w:rsidRPr="004D149E">
        <w:rPr>
          <w:rFonts w:ascii="Aptos" w:hAnsi="Aptos"/>
          <w:sz w:val="24"/>
          <w:szCs w:val="24"/>
          <w:lang w:val="en-IN"/>
        </w:rPr>
        <w:t>Values in a dictionary can be of any data type and can be duplicated, whereas keys can’t be repeated and must be </w:t>
      </w:r>
      <w:r w:rsidRPr="004D149E">
        <w:rPr>
          <w:rFonts w:ascii="Aptos" w:hAnsi="Aptos"/>
          <w:i/>
          <w:iCs/>
          <w:sz w:val="24"/>
          <w:szCs w:val="24"/>
          <w:lang w:val="en-IN"/>
        </w:rPr>
        <w:t>immutable</w:t>
      </w:r>
      <w:r w:rsidRPr="004D149E">
        <w:rPr>
          <w:rFonts w:ascii="Aptos" w:hAnsi="Aptos"/>
          <w:sz w:val="24"/>
          <w:szCs w:val="24"/>
          <w:lang w:val="en-IN"/>
        </w:rPr>
        <w:t>. </w:t>
      </w:r>
    </w:p>
    <w:p w14:paraId="05052C9B" w14:textId="150553BF" w:rsidR="009C68B8" w:rsidRPr="004D149E" w:rsidRDefault="009C68B8" w:rsidP="009C68B8">
      <w:pPr>
        <w:rPr>
          <w:rFonts w:ascii="Aptos" w:hAnsi="Aptos"/>
          <w:sz w:val="24"/>
          <w:szCs w:val="24"/>
          <w:lang w:val="en-IN"/>
        </w:rPr>
      </w:pPr>
      <w:r w:rsidRPr="004D149E">
        <w:rPr>
          <w:rFonts w:ascii="Aptos" w:hAnsi="Aptos"/>
          <w:sz w:val="24"/>
          <w:szCs w:val="24"/>
          <w:lang w:val="en-IN"/>
        </w:rPr>
        <w:t>EXAMPLE:</w:t>
      </w:r>
    </w:p>
    <w:p w14:paraId="7AA0849F" w14:textId="529D4324" w:rsidR="009C68B8" w:rsidRDefault="00BB4197" w:rsidP="009C68B8">
      <w:pPr>
        <w:rPr>
          <w:rFonts w:ascii="Aptos" w:hAnsi="Aptos"/>
          <w:sz w:val="24"/>
          <w:szCs w:val="24"/>
          <w:lang w:val="en-IN"/>
        </w:rPr>
      </w:pPr>
      <w:r w:rsidRPr="00BB4197">
        <w:rPr>
          <w:rFonts w:ascii="Aptos" w:hAnsi="Aptos"/>
          <w:noProof/>
          <w:sz w:val="24"/>
          <w:szCs w:val="24"/>
          <w:lang w:val="en-IN"/>
        </w:rPr>
        <w:drawing>
          <wp:inline distT="0" distB="0" distL="0" distR="0" wp14:anchorId="76258ECC" wp14:editId="52C46B3B">
            <wp:extent cx="6155214" cy="876300"/>
            <wp:effectExtent l="0" t="0" r="0" b="0"/>
            <wp:docPr id="135279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97667" name=""/>
                    <pic:cNvPicPr/>
                  </pic:nvPicPr>
                  <pic:blipFill>
                    <a:blip r:embed="rId22"/>
                    <a:stretch>
                      <a:fillRect/>
                    </a:stretch>
                  </pic:blipFill>
                  <pic:spPr>
                    <a:xfrm>
                      <a:off x="0" y="0"/>
                      <a:ext cx="6162968" cy="877404"/>
                    </a:xfrm>
                    <a:prstGeom prst="rect">
                      <a:avLst/>
                    </a:prstGeom>
                  </pic:spPr>
                </pic:pic>
              </a:graphicData>
            </a:graphic>
          </wp:inline>
        </w:drawing>
      </w:r>
    </w:p>
    <w:p w14:paraId="4C3626AE" w14:textId="77777777" w:rsidR="00BB4197" w:rsidRDefault="00BB4197" w:rsidP="009C68B8">
      <w:pPr>
        <w:rPr>
          <w:rFonts w:ascii="Aptos" w:hAnsi="Aptos"/>
          <w:sz w:val="24"/>
          <w:szCs w:val="24"/>
          <w:lang w:val="en-IN"/>
        </w:rPr>
      </w:pPr>
    </w:p>
    <w:p w14:paraId="67CDAC18" w14:textId="77777777" w:rsidR="00BB4197" w:rsidRPr="004D149E" w:rsidRDefault="00BB4197" w:rsidP="009C68B8">
      <w:pPr>
        <w:rPr>
          <w:rFonts w:ascii="Aptos" w:hAnsi="Aptos"/>
          <w:sz w:val="24"/>
          <w:szCs w:val="24"/>
          <w:lang w:val="en-IN"/>
        </w:rPr>
      </w:pPr>
    </w:p>
    <w:p w14:paraId="5A635AB3" w14:textId="5E3975D9" w:rsidR="009C68B8" w:rsidRDefault="009C68B8" w:rsidP="009C68B8">
      <w:pPr>
        <w:rPr>
          <w:rFonts w:ascii="Aptos" w:hAnsi="Aptos"/>
          <w:noProof/>
        </w:rPr>
      </w:pPr>
      <w:r w:rsidRPr="004D149E">
        <w:rPr>
          <w:rFonts w:ascii="Aptos" w:hAnsi="Aptos"/>
          <w:sz w:val="24"/>
          <w:szCs w:val="24"/>
          <w:lang w:val="en-IN"/>
        </w:rPr>
        <w:t>OUTPUT:</w:t>
      </w:r>
      <w:r w:rsidRPr="004D149E">
        <w:rPr>
          <w:rFonts w:ascii="Aptos" w:hAnsi="Aptos"/>
          <w:noProof/>
        </w:rPr>
        <w:t xml:space="preserve"> </w:t>
      </w:r>
    </w:p>
    <w:p w14:paraId="537EB817" w14:textId="77777777" w:rsidR="00BB4197" w:rsidRDefault="00BB4197" w:rsidP="009C68B8">
      <w:pPr>
        <w:rPr>
          <w:rFonts w:ascii="Aptos" w:hAnsi="Aptos"/>
          <w:noProof/>
        </w:rPr>
      </w:pPr>
    </w:p>
    <w:p w14:paraId="40D7B5BD" w14:textId="77777777" w:rsidR="00BB4197" w:rsidRDefault="00BB4197" w:rsidP="009C68B8">
      <w:pPr>
        <w:rPr>
          <w:rFonts w:ascii="Aptos" w:hAnsi="Aptos"/>
          <w:noProof/>
          <w:sz w:val="24"/>
          <w:szCs w:val="24"/>
          <w:lang w:val="en-IN"/>
        </w:rPr>
      </w:pPr>
    </w:p>
    <w:p w14:paraId="67CBBE63" w14:textId="3B0E5973" w:rsidR="00BB4197" w:rsidRPr="004D149E" w:rsidRDefault="00BB4197" w:rsidP="009C68B8">
      <w:pPr>
        <w:rPr>
          <w:rFonts w:ascii="Aptos" w:hAnsi="Aptos"/>
          <w:sz w:val="24"/>
          <w:szCs w:val="24"/>
          <w:lang w:val="en-IN"/>
        </w:rPr>
      </w:pPr>
      <w:r w:rsidRPr="00BB4197">
        <w:rPr>
          <w:rFonts w:ascii="Aptos" w:hAnsi="Aptos"/>
          <w:noProof/>
          <w:sz w:val="24"/>
          <w:szCs w:val="24"/>
          <w:lang w:val="en-IN"/>
        </w:rPr>
        <w:drawing>
          <wp:inline distT="0" distB="0" distL="0" distR="0" wp14:anchorId="308A5A95" wp14:editId="108502EE">
            <wp:extent cx="5946550" cy="975360"/>
            <wp:effectExtent l="0" t="0" r="0" b="0"/>
            <wp:docPr id="304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66" name=""/>
                    <pic:cNvPicPr/>
                  </pic:nvPicPr>
                  <pic:blipFill>
                    <a:blip r:embed="rId23"/>
                    <a:stretch>
                      <a:fillRect/>
                    </a:stretch>
                  </pic:blipFill>
                  <pic:spPr>
                    <a:xfrm>
                      <a:off x="0" y="0"/>
                      <a:ext cx="5955105" cy="976763"/>
                    </a:xfrm>
                    <a:prstGeom prst="rect">
                      <a:avLst/>
                    </a:prstGeom>
                  </pic:spPr>
                </pic:pic>
              </a:graphicData>
            </a:graphic>
          </wp:inline>
        </w:drawing>
      </w:r>
    </w:p>
    <w:p w14:paraId="361B874A" w14:textId="77777777" w:rsidR="009C68B8" w:rsidRPr="004D149E" w:rsidRDefault="009C68B8" w:rsidP="009C68B8">
      <w:pPr>
        <w:rPr>
          <w:rFonts w:ascii="Aptos" w:hAnsi="Aptos"/>
        </w:rPr>
      </w:pPr>
    </w:p>
    <w:p w14:paraId="682BC044" w14:textId="77777777" w:rsidR="009C68B8" w:rsidRPr="004D149E" w:rsidRDefault="009C68B8" w:rsidP="009C68B8">
      <w:pPr>
        <w:rPr>
          <w:rFonts w:ascii="Aptos" w:hAnsi="Aptos"/>
          <w:sz w:val="24"/>
          <w:szCs w:val="24"/>
          <w:lang w:val="en-IN"/>
        </w:rPr>
      </w:pPr>
    </w:p>
    <w:p w14:paraId="2E79F467" w14:textId="77777777" w:rsidR="00C53209" w:rsidRPr="004D149E" w:rsidRDefault="00C53209" w:rsidP="009C68B8">
      <w:pPr>
        <w:pStyle w:val="Heading1"/>
        <w:rPr>
          <w:rFonts w:ascii="Aptos" w:hAnsi="Aptos"/>
          <w:lang w:val="en-IN"/>
        </w:rPr>
      </w:pPr>
    </w:p>
    <w:p w14:paraId="32E183C5" w14:textId="77777777" w:rsidR="00C53209" w:rsidRPr="004D149E" w:rsidRDefault="00C53209" w:rsidP="00C53209">
      <w:pPr>
        <w:rPr>
          <w:rFonts w:ascii="Aptos" w:hAnsi="Aptos"/>
          <w:lang w:val="en-IN"/>
        </w:rPr>
      </w:pPr>
    </w:p>
    <w:p w14:paraId="5FA7EADF" w14:textId="2B2FC6A8" w:rsidR="00C53209" w:rsidRPr="004D149E" w:rsidRDefault="00C53209" w:rsidP="004852A1">
      <w:pPr>
        <w:rPr>
          <w:rFonts w:ascii="Aptos" w:hAnsi="Aptos"/>
          <w:sz w:val="24"/>
          <w:szCs w:val="24"/>
          <w:lang w:val="en-IN"/>
        </w:rPr>
      </w:pPr>
    </w:p>
    <w:p w14:paraId="634E9E9A" w14:textId="748FEBD5" w:rsidR="00C53209" w:rsidRPr="004D149E" w:rsidRDefault="00C53209" w:rsidP="004852A1">
      <w:pPr>
        <w:rPr>
          <w:rFonts w:ascii="Aptos" w:hAnsi="Aptos"/>
          <w:sz w:val="24"/>
          <w:szCs w:val="24"/>
          <w:lang w:val="en-IN"/>
        </w:rPr>
      </w:pPr>
    </w:p>
    <w:p w14:paraId="3859D791" w14:textId="77777777" w:rsidR="004852A1" w:rsidRPr="004D149E" w:rsidRDefault="004852A1" w:rsidP="004852A1">
      <w:pPr>
        <w:rPr>
          <w:rFonts w:ascii="Aptos" w:hAnsi="Aptos"/>
          <w:sz w:val="24"/>
          <w:szCs w:val="24"/>
          <w:lang w:val="en-IN"/>
        </w:rPr>
      </w:pPr>
    </w:p>
    <w:p w14:paraId="21886257" w14:textId="77777777" w:rsidR="004852A1" w:rsidRPr="004D149E" w:rsidRDefault="004852A1" w:rsidP="004852A1">
      <w:pPr>
        <w:rPr>
          <w:rFonts w:ascii="Aptos" w:hAnsi="Aptos"/>
          <w:sz w:val="24"/>
          <w:szCs w:val="24"/>
          <w:lang w:val="en-IN"/>
        </w:rPr>
      </w:pPr>
    </w:p>
    <w:p w14:paraId="3E40A66E" w14:textId="77777777" w:rsidR="004852A1" w:rsidRPr="004D149E" w:rsidRDefault="004852A1" w:rsidP="002518D1">
      <w:pPr>
        <w:rPr>
          <w:rFonts w:ascii="Aptos" w:hAnsi="Aptos"/>
          <w:sz w:val="24"/>
          <w:szCs w:val="24"/>
          <w:lang w:val="en-IN"/>
        </w:rPr>
      </w:pPr>
    </w:p>
    <w:p w14:paraId="618EA087" w14:textId="77777777" w:rsidR="002518D1" w:rsidRPr="004D149E" w:rsidRDefault="002518D1" w:rsidP="002518D1">
      <w:pPr>
        <w:pStyle w:val="Heading1"/>
        <w:rPr>
          <w:rFonts w:ascii="Aptos" w:hAnsi="Aptos"/>
        </w:rPr>
      </w:pPr>
    </w:p>
    <w:p w14:paraId="14F78DD6" w14:textId="77777777" w:rsidR="002518D1" w:rsidRPr="004D149E" w:rsidRDefault="002518D1" w:rsidP="002518D1">
      <w:pPr>
        <w:rPr>
          <w:rFonts w:ascii="Aptos" w:hAnsi="Aptos"/>
        </w:rPr>
      </w:pPr>
    </w:p>
    <w:sectPr w:rsidR="002518D1" w:rsidRPr="004D149E">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A21D2" w14:textId="77777777" w:rsidR="00076D2E" w:rsidRDefault="00076D2E" w:rsidP="00CA6C67">
      <w:r>
        <w:separator/>
      </w:r>
    </w:p>
  </w:endnote>
  <w:endnote w:type="continuationSeparator" w:id="0">
    <w:p w14:paraId="498F927C" w14:textId="77777777" w:rsidR="00076D2E" w:rsidRDefault="00076D2E" w:rsidP="00CA6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A647A" w14:textId="77777777" w:rsidR="004852A1" w:rsidRDefault="004852A1">
    <w:pPr>
      <w:pStyle w:val="Footer"/>
    </w:pPr>
  </w:p>
  <w:p w14:paraId="4D8E81C2" w14:textId="77777777" w:rsidR="004852A1" w:rsidRDefault="004852A1">
    <w:pPr>
      <w:pStyle w:val="Footer"/>
    </w:pPr>
  </w:p>
  <w:p w14:paraId="0E47B9E6" w14:textId="77777777" w:rsidR="004852A1" w:rsidRDefault="004852A1">
    <w:pPr>
      <w:pStyle w:val="Footer"/>
    </w:pPr>
  </w:p>
  <w:p w14:paraId="2DDC548B" w14:textId="77777777" w:rsidR="004852A1" w:rsidRDefault="004852A1">
    <w:pPr>
      <w:pStyle w:val="Footer"/>
    </w:pPr>
  </w:p>
  <w:p w14:paraId="331E6A9C" w14:textId="75E9576D" w:rsidR="004852A1" w:rsidRDefault="00485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D512E" w14:textId="77777777" w:rsidR="00076D2E" w:rsidRDefault="00076D2E" w:rsidP="00CA6C67">
      <w:r>
        <w:separator/>
      </w:r>
    </w:p>
  </w:footnote>
  <w:footnote w:type="continuationSeparator" w:id="0">
    <w:p w14:paraId="1342CF0D" w14:textId="77777777" w:rsidR="00076D2E" w:rsidRDefault="00076D2E" w:rsidP="00CA6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08094623">
    <w:abstractNumId w:val="19"/>
  </w:num>
  <w:num w:numId="2" w16cid:durableId="1410545260">
    <w:abstractNumId w:val="12"/>
  </w:num>
  <w:num w:numId="3" w16cid:durableId="112597134">
    <w:abstractNumId w:val="10"/>
  </w:num>
  <w:num w:numId="4" w16cid:durableId="620847689">
    <w:abstractNumId w:val="21"/>
  </w:num>
  <w:num w:numId="5" w16cid:durableId="258417683">
    <w:abstractNumId w:val="13"/>
  </w:num>
  <w:num w:numId="6" w16cid:durableId="1761558808">
    <w:abstractNumId w:val="16"/>
  </w:num>
  <w:num w:numId="7" w16cid:durableId="307126282">
    <w:abstractNumId w:val="18"/>
  </w:num>
  <w:num w:numId="8" w16cid:durableId="1468352914">
    <w:abstractNumId w:val="9"/>
  </w:num>
  <w:num w:numId="9" w16cid:durableId="321354205">
    <w:abstractNumId w:val="7"/>
  </w:num>
  <w:num w:numId="10" w16cid:durableId="573976496">
    <w:abstractNumId w:val="6"/>
  </w:num>
  <w:num w:numId="11" w16cid:durableId="1999534218">
    <w:abstractNumId w:val="5"/>
  </w:num>
  <w:num w:numId="12" w16cid:durableId="953631607">
    <w:abstractNumId w:val="4"/>
  </w:num>
  <w:num w:numId="13" w16cid:durableId="1136139606">
    <w:abstractNumId w:val="8"/>
  </w:num>
  <w:num w:numId="14" w16cid:durableId="365714252">
    <w:abstractNumId w:val="3"/>
  </w:num>
  <w:num w:numId="15" w16cid:durableId="424493919">
    <w:abstractNumId w:val="2"/>
  </w:num>
  <w:num w:numId="16" w16cid:durableId="295380691">
    <w:abstractNumId w:val="1"/>
  </w:num>
  <w:num w:numId="17" w16cid:durableId="168756598">
    <w:abstractNumId w:val="0"/>
  </w:num>
  <w:num w:numId="18" w16cid:durableId="656108627">
    <w:abstractNumId w:val="14"/>
  </w:num>
  <w:num w:numId="19" w16cid:durableId="1498575120">
    <w:abstractNumId w:val="15"/>
  </w:num>
  <w:num w:numId="20" w16cid:durableId="111940109">
    <w:abstractNumId w:val="20"/>
  </w:num>
  <w:num w:numId="21" w16cid:durableId="334110409">
    <w:abstractNumId w:val="17"/>
  </w:num>
  <w:num w:numId="22" w16cid:durableId="1551918481">
    <w:abstractNumId w:val="11"/>
  </w:num>
  <w:num w:numId="23" w16cid:durableId="9580752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D1"/>
    <w:rsid w:val="00076D2E"/>
    <w:rsid w:val="000F43D1"/>
    <w:rsid w:val="00174490"/>
    <w:rsid w:val="002518D1"/>
    <w:rsid w:val="00297801"/>
    <w:rsid w:val="00351BCE"/>
    <w:rsid w:val="004852A1"/>
    <w:rsid w:val="004D149E"/>
    <w:rsid w:val="005A0D1B"/>
    <w:rsid w:val="00645252"/>
    <w:rsid w:val="006D3D74"/>
    <w:rsid w:val="00765A9D"/>
    <w:rsid w:val="00803D87"/>
    <w:rsid w:val="0083569A"/>
    <w:rsid w:val="008C72B5"/>
    <w:rsid w:val="00990364"/>
    <w:rsid w:val="00991538"/>
    <w:rsid w:val="009C68B8"/>
    <w:rsid w:val="00A7416C"/>
    <w:rsid w:val="00A9204E"/>
    <w:rsid w:val="00AF76B4"/>
    <w:rsid w:val="00B36126"/>
    <w:rsid w:val="00B4084C"/>
    <w:rsid w:val="00BB4197"/>
    <w:rsid w:val="00C53209"/>
    <w:rsid w:val="00CA6C67"/>
    <w:rsid w:val="00D005E4"/>
    <w:rsid w:val="00DA6D52"/>
    <w:rsid w:val="00DF3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A7C6"/>
  <w15:chartTrackingRefBased/>
  <w15:docId w15:val="{FE739D84-44DF-407E-BA37-9BC48E90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485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20382">
      <w:bodyDiv w:val="1"/>
      <w:marLeft w:val="0"/>
      <w:marRight w:val="0"/>
      <w:marTop w:val="0"/>
      <w:marBottom w:val="0"/>
      <w:divBdr>
        <w:top w:val="none" w:sz="0" w:space="0" w:color="auto"/>
        <w:left w:val="none" w:sz="0" w:space="0" w:color="auto"/>
        <w:bottom w:val="none" w:sz="0" w:space="0" w:color="auto"/>
        <w:right w:val="none" w:sz="0" w:space="0" w:color="auto"/>
      </w:divBdr>
    </w:div>
    <w:div w:id="110512158">
      <w:bodyDiv w:val="1"/>
      <w:marLeft w:val="0"/>
      <w:marRight w:val="0"/>
      <w:marTop w:val="0"/>
      <w:marBottom w:val="0"/>
      <w:divBdr>
        <w:top w:val="none" w:sz="0" w:space="0" w:color="auto"/>
        <w:left w:val="none" w:sz="0" w:space="0" w:color="auto"/>
        <w:bottom w:val="none" w:sz="0" w:space="0" w:color="auto"/>
        <w:right w:val="none" w:sz="0" w:space="0" w:color="auto"/>
      </w:divBdr>
    </w:div>
    <w:div w:id="119962875">
      <w:bodyDiv w:val="1"/>
      <w:marLeft w:val="0"/>
      <w:marRight w:val="0"/>
      <w:marTop w:val="0"/>
      <w:marBottom w:val="0"/>
      <w:divBdr>
        <w:top w:val="none" w:sz="0" w:space="0" w:color="auto"/>
        <w:left w:val="none" w:sz="0" w:space="0" w:color="auto"/>
        <w:bottom w:val="none" w:sz="0" w:space="0" w:color="auto"/>
        <w:right w:val="none" w:sz="0" w:space="0" w:color="auto"/>
      </w:divBdr>
    </w:div>
    <w:div w:id="180362116">
      <w:bodyDiv w:val="1"/>
      <w:marLeft w:val="0"/>
      <w:marRight w:val="0"/>
      <w:marTop w:val="0"/>
      <w:marBottom w:val="0"/>
      <w:divBdr>
        <w:top w:val="none" w:sz="0" w:space="0" w:color="auto"/>
        <w:left w:val="none" w:sz="0" w:space="0" w:color="auto"/>
        <w:bottom w:val="none" w:sz="0" w:space="0" w:color="auto"/>
        <w:right w:val="none" w:sz="0" w:space="0" w:color="auto"/>
      </w:divBdr>
    </w:div>
    <w:div w:id="196436448">
      <w:bodyDiv w:val="1"/>
      <w:marLeft w:val="0"/>
      <w:marRight w:val="0"/>
      <w:marTop w:val="0"/>
      <w:marBottom w:val="0"/>
      <w:divBdr>
        <w:top w:val="none" w:sz="0" w:space="0" w:color="auto"/>
        <w:left w:val="none" w:sz="0" w:space="0" w:color="auto"/>
        <w:bottom w:val="none" w:sz="0" w:space="0" w:color="auto"/>
        <w:right w:val="none" w:sz="0" w:space="0" w:color="auto"/>
      </w:divBdr>
    </w:div>
    <w:div w:id="224685987">
      <w:bodyDiv w:val="1"/>
      <w:marLeft w:val="0"/>
      <w:marRight w:val="0"/>
      <w:marTop w:val="0"/>
      <w:marBottom w:val="0"/>
      <w:divBdr>
        <w:top w:val="none" w:sz="0" w:space="0" w:color="auto"/>
        <w:left w:val="none" w:sz="0" w:space="0" w:color="auto"/>
        <w:bottom w:val="none" w:sz="0" w:space="0" w:color="auto"/>
        <w:right w:val="none" w:sz="0" w:space="0" w:color="auto"/>
      </w:divBdr>
    </w:div>
    <w:div w:id="257712934">
      <w:bodyDiv w:val="1"/>
      <w:marLeft w:val="0"/>
      <w:marRight w:val="0"/>
      <w:marTop w:val="0"/>
      <w:marBottom w:val="0"/>
      <w:divBdr>
        <w:top w:val="none" w:sz="0" w:space="0" w:color="auto"/>
        <w:left w:val="none" w:sz="0" w:space="0" w:color="auto"/>
        <w:bottom w:val="none" w:sz="0" w:space="0" w:color="auto"/>
        <w:right w:val="none" w:sz="0" w:space="0" w:color="auto"/>
      </w:divBdr>
    </w:div>
    <w:div w:id="494536772">
      <w:bodyDiv w:val="1"/>
      <w:marLeft w:val="0"/>
      <w:marRight w:val="0"/>
      <w:marTop w:val="0"/>
      <w:marBottom w:val="0"/>
      <w:divBdr>
        <w:top w:val="none" w:sz="0" w:space="0" w:color="auto"/>
        <w:left w:val="none" w:sz="0" w:space="0" w:color="auto"/>
        <w:bottom w:val="none" w:sz="0" w:space="0" w:color="auto"/>
        <w:right w:val="none" w:sz="0" w:space="0" w:color="auto"/>
      </w:divBdr>
    </w:div>
    <w:div w:id="534998639">
      <w:bodyDiv w:val="1"/>
      <w:marLeft w:val="0"/>
      <w:marRight w:val="0"/>
      <w:marTop w:val="0"/>
      <w:marBottom w:val="0"/>
      <w:divBdr>
        <w:top w:val="none" w:sz="0" w:space="0" w:color="auto"/>
        <w:left w:val="none" w:sz="0" w:space="0" w:color="auto"/>
        <w:bottom w:val="none" w:sz="0" w:space="0" w:color="auto"/>
        <w:right w:val="none" w:sz="0" w:space="0" w:color="auto"/>
      </w:divBdr>
    </w:div>
    <w:div w:id="575668607">
      <w:bodyDiv w:val="1"/>
      <w:marLeft w:val="0"/>
      <w:marRight w:val="0"/>
      <w:marTop w:val="0"/>
      <w:marBottom w:val="0"/>
      <w:divBdr>
        <w:top w:val="none" w:sz="0" w:space="0" w:color="auto"/>
        <w:left w:val="none" w:sz="0" w:space="0" w:color="auto"/>
        <w:bottom w:val="none" w:sz="0" w:space="0" w:color="auto"/>
        <w:right w:val="none" w:sz="0" w:space="0" w:color="auto"/>
      </w:divBdr>
    </w:div>
    <w:div w:id="591547996">
      <w:bodyDiv w:val="1"/>
      <w:marLeft w:val="0"/>
      <w:marRight w:val="0"/>
      <w:marTop w:val="0"/>
      <w:marBottom w:val="0"/>
      <w:divBdr>
        <w:top w:val="none" w:sz="0" w:space="0" w:color="auto"/>
        <w:left w:val="none" w:sz="0" w:space="0" w:color="auto"/>
        <w:bottom w:val="none" w:sz="0" w:space="0" w:color="auto"/>
        <w:right w:val="none" w:sz="0" w:space="0" w:color="auto"/>
      </w:divBdr>
    </w:div>
    <w:div w:id="623314769">
      <w:bodyDiv w:val="1"/>
      <w:marLeft w:val="0"/>
      <w:marRight w:val="0"/>
      <w:marTop w:val="0"/>
      <w:marBottom w:val="0"/>
      <w:divBdr>
        <w:top w:val="none" w:sz="0" w:space="0" w:color="auto"/>
        <w:left w:val="none" w:sz="0" w:space="0" w:color="auto"/>
        <w:bottom w:val="none" w:sz="0" w:space="0" w:color="auto"/>
        <w:right w:val="none" w:sz="0" w:space="0" w:color="auto"/>
      </w:divBdr>
    </w:div>
    <w:div w:id="652221234">
      <w:bodyDiv w:val="1"/>
      <w:marLeft w:val="0"/>
      <w:marRight w:val="0"/>
      <w:marTop w:val="0"/>
      <w:marBottom w:val="0"/>
      <w:divBdr>
        <w:top w:val="none" w:sz="0" w:space="0" w:color="auto"/>
        <w:left w:val="none" w:sz="0" w:space="0" w:color="auto"/>
        <w:bottom w:val="none" w:sz="0" w:space="0" w:color="auto"/>
        <w:right w:val="none" w:sz="0" w:space="0" w:color="auto"/>
      </w:divBdr>
    </w:div>
    <w:div w:id="671757208">
      <w:bodyDiv w:val="1"/>
      <w:marLeft w:val="0"/>
      <w:marRight w:val="0"/>
      <w:marTop w:val="0"/>
      <w:marBottom w:val="0"/>
      <w:divBdr>
        <w:top w:val="none" w:sz="0" w:space="0" w:color="auto"/>
        <w:left w:val="none" w:sz="0" w:space="0" w:color="auto"/>
        <w:bottom w:val="none" w:sz="0" w:space="0" w:color="auto"/>
        <w:right w:val="none" w:sz="0" w:space="0" w:color="auto"/>
      </w:divBdr>
      <w:divsChild>
        <w:div w:id="17964883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73206202">
      <w:bodyDiv w:val="1"/>
      <w:marLeft w:val="0"/>
      <w:marRight w:val="0"/>
      <w:marTop w:val="0"/>
      <w:marBottom w:val="0"/>
      <w:divBdr>
        <w:top w:val="none" w:sz="0" w:space="0" w:color="auto"/>
        <w:left w:val="none" w:sz="0" w:space="0" w:color="auto"/>
        <w:bottom w:val="none" w:sz="0" w:space="0" w:color="auto"/>
        <w:right w:val="none" w:sz="0" w:space="0" w:color="auto"/>
      </w:divBdr>
    </w:div>
    <w:div w:id="897975626">
      <w:bodyDiv w:val="1"/>
      <w:marLeft w:val="0"/>
      <w:marRight w:val="0"/>
      <w:marTop w:val="0"/>
      <w:marBottom w:val="0"/>
      <w:divBdr>
        <w:top w:val="none" w:sz="0" w:space="0" w:color="auto"/>
        <w:left w:val="none" w:sz="0" w:space="0" w:color="auto"/>
        <w:bottom w:val="none" w:sz="0" w:space="0" w:color="auto"/>
        <w:right w:val="none" w:sz="0" w:space="0" w:color="auto"/>
      </w:divBdr>
    </w:div>
    <w:div w:id="1016811339">
      <w:bodyDiv w:val="1"/>
      <w:marLeft w:val="0"/>
      <w:marRight w:val="0"/>
      <w:marTop w:val="0"/>
      <w:marBottom w:val="0"/>
      <w:divBdr>
        <w:top w:val="none" w:sz="0" w:space="0" w:color="auto"/>
        <w:left w:val="none" w:sz="0" w:space="0" w:color="auto"/>
        <w:bottom w:val="none" w:sz="0" w:space="0" w:color="auto"/>
        <w:right w:val="none" w:sz="0" w:space="0" w:color="auto"/>
      </w:divBdr>
    </w:div>
    <w:div w:id="1035886789">
      <w:bodyDiv w:val="1"/>
      <w:marLeft w:val="0"/>
      <w:marRight w:val="0"/>
      <w:marTop w:val="0"/>
      <w:marBottom w:val="0"/>
      <w:divBdr>
        <w:top w:val="none" w:sz="0" w:space="0" w:color="auto"/>
        <w:left w:val="none" w:sz="0" w:space="0" w:color="auto"/>
        <w:bottom w:val="none" w:sz="0" w:space="0" w:color="auto"/>
        <w:right w:val="none" w:sz="0" w:space="0" w:color="auto"/>
      </w:divBdr>
    </w:div>
    <w:div w:id="1077941976">
      <w:bodyDiv w:val="1"/>
      <w:marLeft w:val="0"/>
      <w:marRight w:val="0"/>
      <w:marTop w:val="0"/>
      <w:marBottom w:val="0"/>
      <w:divBdr>
        <w:top w:val="none" w:sz="0" w:space="0" w:color="auto"/>
        <w:left w:val="none" w:sz="0" w:space="0" w:color="auto"/>
        <w:bottom w:val="none" w:sz="0" w:space="0" w:color="auto"/>
        <w:right w:val="none" w:sz="0" w:space="0" w:color="auto"/>
      </w:divBdr>
      <w:divsChild>
        <w:div w:id="13822431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35162889">
      <w:bodyDiv w:val="1"/>
      <w:marLeft w:val="0"/>
      <w:marRight w:val="0"/>
      <w:marTop w:val="0"/>
      <w:marBottom w:val="0"/>
      <w:divBdr>
        <w:top w:val="none" w:sz="0" w:space="0" w:color="auto"/>
        <w:left w:val="none" w:sz="0" w:space="0" w:color="auto"/>
        <w:bottom w:val="none" w:sz="0" w:space="0" w:color="auto"/>
        <w:right w:val="none" w:sz="0" w:space="0" w:color="auto"/>
      </w:divBdr>
    </w:div>
    <w:div w:id="1378309752">
      <w:bodyDiv w:val="1"/>
      <w:marLeft w:val="0"/>
      <w:marRight w:val="0"/>
      <w:marTop w:val="0"/>
      <w:marBottom w:val="0"/>
      <w:divBdr>
        <w:top w:val="none" w:sz="0" w:space="0" w:color="auto"/>
        <w:left w:val="none" w:sz="0" w:space="0" w:color="auto"/>
        <w:bottom w:val="none" w:sz="0" w:space="0" w:color="auto"/>
        <w:right w:val="none" w:sz="0" w:space="0" w:color="auto"/>
      </w:divBdr>
    </w:div>
    <w:div w:id="1420365597">
      <w:bodyDiv w:val="1"/>
      <w:marLeft w:val="0"/>
      <w:marRight w:val="0"/>
      <w:marTop w:val="0"/>
      <w:marBottom w:val="0"/>
      <w:divBdr>
        <w:top w:val="none" w:sz="0" w:space="0" w:color="auto"/>
        <w:left w:val="none" w:sz="0" w:space="0" w:color="auto"/>
        <w:bottom w:val="none" w:sz="0" w:space="0" w:color="auto"/>
        <w:right w:val="none" w:sz="0" w:space="0" w:color="auto"/>
      </w:divBdr>
    </w:div>
    <w:div w:id="1636325875">
      <w:bodyDiv w:val="1"/>
      <w:marLeft w:val="0"/>
      <w:marRight w:val="0"/>
      <w:marTop w:val="0"/>
      <w:marBottom w:val="0"/>
      <w:divBdr>
        <w:top w:val="none" w:sz="0" w:space="0" w:color="auto"/>
        <w:left w:val="none" w:sz="0" w:space="0" w:color="auto"/>
        <w:bottom w:val="none" w:sz="0" w:space="0" w:color="auto"/>
        <w:right w:val="none" w:sz="0" w:space="0" w:color="auto"/>
      </w:divBdr>
    </w:div>
    <w:div w:id="1677733234">
      <w:bodyDiv w:val="1"/>
      <w:marLeft w:val="0"/>
      <w:marRight w:val="0"/>
      <w:marTop w:val="0"/>
      <w:marBottom w:val="0"/>
      <w:divBdr>
        <w:top w:val="none" w:sz="0" w:space="0" w:color="auto"/>
        <w:left w:val="none" w:sz="0" w:space="0" w:color="auto"/>
        <w:bottom w:val="none" w:sz="0" w:space="0" w:color="auto"/>
        <w:right w:val="none" w:sz="0" w:space="0" w:color="auto"/>
      </w:divBdr>
    </w:div>
    <w:div w:id="1771579272">
      <w:bodyDiv w:val="1"/>
      <w:marLeft w:val="0"/>
      <w:marRight w:val="0"/>
      <w:marTop w:val="0"/>
      <w:marBottom w:val="0"/>
      <w:divBdr>
        <w:top w:val="none" w:sz="0" w:space="0" w:color="auto"/>
        <w:left w:val="none" w:sz="0" w:space="0" w:color="auto"/>
        <w:bottom w:val="none" w:sz="0" w:space="0" w:color="auto"/>
        <w:right w:val="none" w:sz="0" w:space="0" w:color="auto"/>
      </w:divBdr>
    </w:div>
    <w:div w:id="1820608910">
      <w:bodyDiv w:val="1"/>
      <w:marLeft w:val="0"/>
      <w:marRight w:val="0"/>
      <w:marTop w:val="0"/>
      <w:marBottom w:val="0"/>
      <w:divBdr>
        <w:top w:val="none" w:sz="0" w:space="0" w:color="auto"/>
        <w:left w:val="none" w:sz="0" w:space="0" w:color="auto"/>
        <w:bottom w:val="none" w:sz="0" w:space="0" w:color="auto"/>
        <w:right w:val="none" w:sz="0" w:space="0" w:color="auto"/>
      </w:divBdr>
    </w:div>
    <w:div w:id="1821068464">
      <w:bodyDiv w:val="1"/>
      <w:marLeft w:val="0"/>
      <w:marRight w:val="0"/>
      <w:marTop w:val="0"/>
      <w:marBottom w:val="0"/>
      <w:divBdr>
        <w:top w:val="none" w:sz="0" w:space="0" w:color="auto"/>
        <w:left w:val="none" w:sz="0" w:space="0" w:color="auto"/>
        <w:bottom w:val="none" w:sz="0" w:space="0" w:color="auto"/>
        <w:right w:val="none" w:sz="0" w:space="0" w:color="auto"/>
      </w:divBdr>
    </w:div>
    <w:div w:id="1941640166">
      <w:bodyDiv w:val="1"/>
      <w:marLeft w:val="0"/>
      <w:marRight w:val="0"/>
      <w:marTop w:val="0"/>
      <w:marBottom w:val="0"/>
      <w:divBdr>
        <w:top w:val="none" w:sz="0" w:space="0" w:color="auto"/>
        <w:left w:val="none" w:sz="0" w:space="0" w:color="auto"/>
        <w:bottom w:val="none" w:sz="0" w:space="0" w:color="auto"/>
        <w:right w:val="none" w:sz="0" w:space="0" w:color="auto"/>
      </w:divBdr>
    </w:div>
    <w:div w:id="1978103418">
      <w:bodyDiv w:val="1"/>
      <w:marLeft w:val="0"/>
      <w:marRight w:val="0"/>
      <w:marTop w:val="0"/>
      <w:marBottom w:val="0"/>
      <w:divBdr>
        <w:top w:val="none" w:sz="0" w:space="0" w:color="auto"/>
        <w:left w:val="none" w:sz="0" w:space="0" w:color="auto"/>
        <w:bottom w:val="none" w:sz="0" w:space="0" w:color="auto"/>
        <w:right w:val="none" w:sz="0" w:space="0" w:color="auto"/>
      </w:divBdr>
    </w:div>
    <w:div w:id="213799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python-programming-language/"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geeksforgeeks.org/python-programming-languag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eeksforgeeks.org/python-set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dhveer%20singh\AppData\Local\Microsoft\Office\16.0\DTS\en-IN%7bB1173759-7484-4766-B976-02F269468E8D%7d\%7b872187A4-4FDD-44E4-A3C7-855C046123A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{872187A4-4FDD-44E4-A3C7-855C046123AE}tf02786999_win32</Template>
  <TotalTime>62</TotalTime>
  <Pages>6</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yudhveer singh</dc:creator>
  <cp:keywords/>
  <dc:description/>
  <cp:lastModifiedBy>TARUN KUMAR</cp:lastModifiedBy>
  <cp:revision>31</cp:revision>
  <dcterms:created xsi:type="dcterms:W3CDTF">2024-07-21T17:29:00Z</dcterms:created>
  <dcterms:modified xsi:type="dcterms:W3CDTF">2024-07-23T13:47:00Z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